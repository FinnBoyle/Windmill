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5DAA1C" w14:textId="3585B18D" w:rsidR="00340C75" w:rsidRPr="00547E34" w:rsidRDefault="00896E72" w:rsidP="00547E34">
      <w:pPr>
        <w:spacing w:before="0"/>
        <w:rPr>
          <w:sz w:val="22"/>
          <w:szCs w:val="14"/>
        </w:rPr>
      </w:pPr>
      <w:r>
        <w:rPr>
          <w:noProof/>
        </w:rPr>
        <w:drawing>
          <wp:anchor distT="0" distB="0" distL="114300" distR="114300" simplePos="0" relativeHeight="251671552" behindDoc="1" locked="0" layoutInCell="1" allowOverlap="1" wp14:anchorId="5B4FC1C1" wp14:editId="310FBAAC">
            <wp:simplePos x="0" y="0"/>
            <wp:positionH relativeFrom="margin">
              <wp:align>left</wp:align>
            </wp:positionH>
            <wp:positionV relativeFrom="paragraph">
              <wp:posOffset>501</wp:posOffset>
            </wp:positionV>
            <wp:extent cx="1713865" cy="1323340"/>
            <wp:effectExtent l="0" t="0" r="635" b="0"/>
            <wp:wrapTight wrapText="bothSides">
              <wp:wrapPolygon edited="0">
                <wp:start x="0" y="0"/>
                <wp:lineTo x="0" y="21144"/>
                <wp:lineTo x="21368" y="21144"/>
                <wp:lineTo x="21368" y="0"/>
                <wp:lineTo x="0" y="0"/>
              </wp:wrapPolygon>
            </wp:wrapTight>
            <wp:docPr id="2" name="Picture 2" descr="Partners - IGE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artners - IGEC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3865" cy="1323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E191C" w:rsidRPr="00547E34">
        <w:rPr>
          <w:noProof/>
          <w:sz w:val="22"/>
          <w:szCs w:val="14"/>
        </w:rPr>
        <mc:AlternateContent>
          <mc:Choice Requires="wpg">
            <w:drawing>
              <wp:anchor distT="0" distB="0" distL="114300" distR="114300" simplePos="0" relativeHeight="251670528" behindDoc="1" locked="1" layoutInCell="1" allowOverlap="1" wp14:anchorId="737F4830" wp14:editId="190975F4">
                <wp:simplePos x="0" y="0"/>
                <wp:positionH relativeFrom="column">
                  <wp:posOffset>-457200</wp:posOffset>
                </wp:positionH>
                <wp:positionV relativeFrom="paragraph">
                  <wp:posOffset>-914400</wp:posOffset>
                </wp:positionV>
                <wp:extent cx="7589520" cy="10058400"/>
                <wp:effectExtent l="0" t="0" r="0" b="0"/>
                <wp:wrapNone/>
                <wp:docPr id="72" name="Group 72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89520" cy="10058400"/>
                          <a:chOff x="0" y="0"/>
                          <a:chExt cx="11955" cy="15841"/>
                        </a:xfrm>
                      </wpg:grpSpPr>
                      <wpg:grpSp>
                        <wpg:cNvPr id="73" name="Group 59"/>
                        <wpg:cNvGrpSpPr>
                          <a:grpSpLocks/>
                        </wpg:cNvGrpSpPr>
                        <wpg:grpSpPr bwMode="auto">
                          <a:xfrm>
                            <a:off x="6586" y="0"/>
                            <a:ext cx="5369" cy="2980"/>
                            <a:chOff x="6586" y="0"/>
                            <a:chExt cx="5369" cy="2980"/>
                          </a:xfrm>
                        </wpg:grpSpPr>
                        <wps:wsp>
                          <wps:cNvPr id="74" name="AutoShape 60"/>
                          <wps:cNvSpPr>
                            <a:spLocks/>
                          </wps:cNvSpPr>
                          <wps:spPr bwMode="auto">
                            <a:xfrm>
                              <a:off x="6586" y="0"/>
                              <a:ext cx="3578" cy="2980"/>
                            </a:xfrm>
                            <a:custGeom>
                              <a:avLst/>
                              <a:gdLst>
                                <a:gd name="T0" fmla="+- 0 8372 6586"/>
                                <a:gd name="T1" fmla="*/ T0 w 3578"/>
                                <a:gd name="T2" fmla="*/ 591 h 2980"/>
                                <a:gd name="T3" fmla="+- 0 7780 6586"/>
                                <a:gd name="T4" fmla="*/ T3 w 3578"/>
                                <a:gd name="T5" fmla="*/ 0 h 2980"/>
                                <a:gd name="T6" fmla="+- 0 6586 6586"/>
                                <a:gd name="T7" fmla="*/ T6 w 3578"/>
                                <a:gd name="T8" fmla="*/ 0 h 2980"/>
                                <a:gd name="T9" fmla="+- 0 7774 6586"/>
                                <a:gd name="T10" fmla="*/ T9 w 3578"/>
                                <a:gd name="T11" fmla="*/ 1188 h 2980"/>
                                <a:gd name="T12" fmla="+- 0 8372 6586"/>
                                <a:gd name="T13" fmla="*/ T12 w 3578"/>
                                <a:gd name="T14" fmla="*/ 591 h 2980"/>
                                <a:gd name="T15" fmla="+- 0 10163 6586"/>
                                <a:gd name="T16" fmla="*/ T15 w 3578"/>
                                <a:gd name="T17" fmla="*/ 2383 h 2980"/>
                                <a:gd name="T18" fmla="+- 0 9566 6586"/>
                                <a:gd name="T19" fmla="*/ T18 w 3578"/>
                                <a:gd name="T20" fmla="*/ 1786 h 2980"/>
                                <a:gd name="T21" fmla="+- 0 8969 6586"/>
                                <a:gd name="T22" fmla="*/ T21 w 3578"/>
                                <a:gd name="T23" fmla="*/ 2383 h 2980"/>
                                <a:gd name="T24" fmla="+- 0 9566 6586"/>
                                <a:gd name="T25" fmla="*/ T24 w 3578"/>
                                <a:gd name="T26" fmla="*/ 2980 h 2980"/>
                                <a:gd name="T27" fmla="+- 0 10163 6586"/>
                                <a:gd name="T28" fmla="*/ T27 w 3578"/>
                                <a:gd name="T29" fmla="*/ 2383 h 2980"/>
                              </a:gdLst>
                              <a:ahLst/>
                              <a:cxnLst>
                                <a:cxn ang="0">
                                  <a:pos x="T1" y="T2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7" y="T8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3" y="T14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9" y="T20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5" y="T26"/>
                                </a:cxn>
                                <a:cxn ang="0">
                                  <a:pos x="T28" y="T29"/>
                                </a:cxn>
                              </a:cxnLst>
                              <a:rect l="0" t="0" r="r" b="b"/>
                              <a:pathLst>
                                <a:path w="3578" h="2980">
                                  <a:moveTo>
                                    <a:pt x="1786" y="591"/>
                                  </a:moveTo>
                                  <a:lnTo>
                                    <a:pt x="1194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1188" y="1188"/>
                                  </a:lnTo>
                                  <a:lnTo>
                                    <a:pt x="1786" y="591"/>
                                  </a:lnTo>
                                  <a:moveTo>
                                    <a:pt x="3577" y="2383"/>
                                  </a:moveTo>
                                  <a:lnTo>
                                    <a:pt x="2980" y="1786"/>
                                  </a:lnTo>
                                  <a:lnTo>
                                    <a:pt x="2383" y="2383"/>
                                  </a:lnTo>
                                  <a:lnTo>
                                    <a:pt x="2980" y="2980"/>
                                  </a:lnTo>
                                  <a:lnTo>
                                    <a:pt x="3577" y="2383"/>
                                  </a:lnTo>
                                </a:path>
                              </a:pathLst>
                            </a:custGeom>
                            <a:solidFill>
                              <a:schemeClr val="bg1">
                                <a:lumMod val="5000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5" name="Freeform 61"/>
                          <wps:cNvSpPr>
                            <a:spLocks/>
                          </wps:cNvSpPr>
                          <wps:spPr bwMode="auto">
                            <a:xfrm>
                              <a:off x="7177" y="1188"/>
                              <a:ext cx="1792" cy="1792"/>
                            </a:xfrm>
                            <a:custGeom>
                              <a:avLst/>
                              <a:gdLst>
                                <a:gd name="T0" fmla="+- 0 7774 7177"/>
                                <a:gd name="T1" fmla="*/ T0 w 1792"/>
                                <a:gd name="T2" fmla="+- 0 1188 1188"/>
                                <a:gd name="T3" fmla="*/ 1188 h 1792"/>
                                <a:gd name="T4" fmla="+- 0 7177 7177"/>
                                <a:gd name="T5" fmla="*/ T4 w 1792"/>
                                <a:gd name="T6" fmla="+- 0 1786 1188"/>
                                <a:gd name="T7" fmla="*/ 1786 h 1792"/>
                                <a:gd name="T8" fmla="+- 0 8372 7177"/>
                                <a:gd name="T9" fmla="*/ T8 w 1792"/>
                                <a:gd name="T10" fmla="+- 0 2980 1188"/>
                                <a:gd name="T11" fmla="*/ 2980 h 1792"/>
                                <a:gd name="T12" fmla="+- 0 8969 7177"/>
                                <a:gd name="T13" fmla="*/ T12 w 1792"/>
                                <a:gd name="T14" fmla="+- 0 2383 1188"/>
                                <a:gd name="T15" fmla="*/ 2383 h 1792"/>
                                <a:gd name="T16" fmla="+- 0 7774 7177"/>
                                <a:gd name="T17" fmla="*/ T16 w 1792"/>
                                <a:gd name="T18" fmla="+- 0 1188 1188"/>
                                <a:gd name="T19" fmla="*/ 1188 h 179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792" h="1792">
                                  <a:moveTo>
                                    <a:pt x="597" y="0"/>
                                  </a:moveTo>
                                  <a:lnTo>
                                    <a:pt x="0" y="598"/>
                                  </a:lnTo>
                                  <a:lnTo>
                                    <a:pt x="1195" y="1792"/>
                                  </a:lnTo>
                                  <a:lnTo>
                                    <a:pt x="1792" y="1195"/>
                                  </a:lnTo>
                                  <a:lnTo>
                                    <a:pt x="59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2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6" name="Freeform 62"/>
                          <wps:cNvSpPr>
                            <a:spLocks/>
                          </wps:cNvSpPr>
                          <wps:spPr bwMode="auto">
                            <a:xfrm>
                              <a:off x="8974" y="0"/>
                              <a:ext cx="1183" cy="592"/>
                            </a:xfrm>
                            <a:custGeom>
                              <a:avLst/>
                              <a:gdLst>
                                <a:gd name="T0" fmla="+- 0 10158 8975"/>
                                <a:gd name="T1" fmla="*/ T0 w 1183"/>
                                <a:gd name="T2" fmla="*/ 0 h 592"/>
                                <a:gd name="T3" fmla="+- 0 8975 8975"/>
                                <a:gd name="T4" fmla="*/ T3 w 1183"/>
                                <a:gd name="T5" fmla="*/ 0 h 592"/>
                                <a:gd name="T6" fmla="+- 0 9566 8975"/>
                                <a:gd name="T7" fmla="*/ T6 w 1183"/>
                                <a:gd name="T8" fmla="*/ 591 h 592"/>
                                <a:gd name="T9" fmla="+- 0 10158 8975"/>
                                <a:gd name="T10" fmla="*/ T9 w 1183"/>
                                <a:gd name="T11" fmla="*/ 0 h 592"/>
                              </a:gdLst>
                              <a:ahLst/>
                              <a:cxnLst>
                                <a:cxn ang="0">
                                  <a:pos x="T1" y="T2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7" y="T8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1183" h="592">
                                  <a:moveTo>
                                    <a:pt x="1183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591" y="591"/>
                                  </a:lnTo>
                                  <a:lnTo>
                                    <a:pt x="118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5000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7" name="Freeform 63"/>
                          <wps:cNvSpPr>
                            <a:spLocks/>
                          </wps:cNvSpPr>
                          <wps:spPr bwMode="auto">
                            <a:xfrm>
                              <a:off x="7774" y="591"/>
                              <a:ext cx="1792" cy="1792"/>
                            </a:xfrm>
                            <a:custGeom>
                              <a:avLst/>
                              <a:gdLst>
                                <a:gd name="T0" fmla="+- 0 8372 7774"/>
                                <a:gd name="T1" fmla="*/ T0 w 1792"/>
                                <a:gd name="T2" fmla="+- 0 591 591"/>
                                <a:gd name="T3" fmla="*/ 591 h 1792"/>
                                <a:gd name="T4" fmla="+- 0 7774 7774"/>
                                <a:gd name="T5" fmla="*/ T4 w 1792"/>
                                <a:gd name="T6" fmla="+- 0 1188 591"/>
                                <a:gd name="T7" fmla="*/ 1188 h 1792"/>
                                <a:gd name="T8" fmla="+- 0 8969 7774"/>
                                <a:gd name="T9" fmla="*/ T8 w 1792"/>
                                <a:gd name="T10" fmla="+- 0 2383 591"/>
                                <a:gd name="T11" fmla="*/ 2383 h 1792"/>
                                <a:gd name="T12" fmla="+- 0 9566 7774"/>
                                <a:gd name="T13" fmla="*/ T12 w 1792"/>
                                <a:gd name="T14" fmla="+- 0 1786 591"/>
                                <a:gd name="T15" fmla="*/ 1786 h 1792"/>
                                <a:gd name="T16" fmla="+- 0 8372 7774"/>
                                <a:gd name="T17" fmla="*/ T16 w 1792"/>
                                <a:gd name="T18" fmla="+- 0 591 591"/>
                                <a:gd name="T19" fmla="*/ 591 h 179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792" h="1792">
                                  <a:moveTo>
                                    <a:pt x="598" y="0"/>
                                  </a:moveTo>
                                  <a:lnTo>
                                    <a:pt x="0" y="597"/>
                                  </a:lnTo>
                                  <a:lnTo>
                                    <a:pt x="1195" y="1792"/>
                                  </a:lnTo>
                                  <a:lnTo>
                                    <a:pt x="1792" y="1195"/>
                                  </a:lnTo>
                                  <a:lnTo>
                                    <a:pt x="59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8" name="Freeform 64"/>
                          <wps:cNvSpPr>
                            <a:spLocks/>
                          </wps:cNvSpPr>
                          <wps:spPr bwMode="auto">
                            <a:xfrm>
                              <a:off x="10760" y="591"/>
                              <a:ext cx="1195" cy="1195"/>
                            </a:xfrm>
                            <a:custGeom>
                              <a:avLst/>
                              <a:gdLst>
                                <a:gd name="T0" fmla="+- 0 10760 10760"/>
                                <a:gd name="T1" fmla="*/ T0 w 1195"/>
                                <a:gd name="T2" fmla="+- 0 591 591"/>
                                <a:gd name="T3" fmla="*/ 591 h 1195"/>
                                <a:gd name="T4" fmla="+- 0 11955 10760"/>
                                <a:gd name="T5" fmla="*/ T4 w 1195"/>
                                <a:gd name="T6" fmla="+- 0 1786 591"/>
                                <a:gd name="T7" fmla="*/ 1786 h 1195"/>
                                <a:gd name="T8" fmla="+- 0 10760 10760"/>
                                <a:gd name="T9" fmla="*/ T8 w 1195"/>
                                <a:gd name="T10" fmla="+- 0 591 591"/>
                                <a:gd name="T11" fmla="*/ 591 h 119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</a:cxnLst>
                              <a:rect l="0" t="0" r="r" b="b"/>
                              <a:pathLst>
                                <a:path w="1195" h="1195">
                                  <a:moveTo>
                                    <a:pt x="0" y="0"/>
                                  </a:moveTo>
                                  <a:lnTo>
                                    <a:pt x="1195" y="119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15D3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9" name="Freeform 65"/>
                          <wps:cNvSpPr>
                            <a:spLocks/>
                          </wps:cNvSpPr>
                          <wps:spPr bwMode="auto">
                            <a:xfrm>
                              <a:off x="9566" y="591"/>
                              <a:ext cx="2389" cy="2389"/>
                            </a:xfrm>
                            <a:custGeom>
                              <a:avLst/>
                              <a:gdLst>
                                <a:gd name="T0" fmla="+- 0 10760 9566"/>
                                <a:gd name="T1" fmla="*/ T0 w 2389"/>
                                <a:gd name="T2" fmla="+- 0 591 591"/>
                                <a:gd name="T3" fmla="*/ 591 h 2389"/>
                                <a:gd name="T4" fmla="+- 0 9566 9566"/>
                                <a:gd name="T5" fmla="*/ T4 w 2389"/>
                                <a:gd name="T6" fmla="+- 0 1786 591"/>
                                <a:gd name="T7" fmla="*/ 1786 h 2389"/>
                                <a:gd name="T8" fmla="+- 0 10760 9566"/>
                                <a:gd name="T9" fmla="*/ T8 w 2389"/>
                                <a:gd name="T10" fmla="+- 0 2980 591"/>
                                <a:gd name="T11" fmla="*/ 2980 h 2389"/>
                                <a:gd name="T12" fmla="+- 0 11955 9566"/>
                                <a:gd name="T13" fmla="*/ T12 w 2389"/>
                                <a:gd name="T14" fmla="+- 0 1786 591"/>
                                <a:gd name="T15" fmla="*/ 1786 h 2389"/>
                                <a:gd name="T16" fmla="+- 0 10760 9566"/>
                                <a:gd name="T17" fmla="*/ T16 w 2389"/>
                                <a:gd name="T18" fmla="+- 0 591 591"/>
                                <a:gd name="T19" fmla="*/ 591 h 238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2389" h="2389">
                                  <a:moveTo>
                                    <a:pt x="1194" y="0"/>
                                  </a:moveTo>
                                  <a:lnTo>
                                    <a:pt x="0" y="1195"/>
                                  </a:lnTo>
                                  <a:lnTo>
                                    <a:pt x="1194" y="2389"/>
                                  </a:lnTo>
                                  <a:lnTo>
                                    <a:pt x="2389" y="1195"/>
                                  </a:lnTo>
                                  <a:lnTo>
                                    <a:pt x="119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2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80" name="Group 66"/>
                        <wpg:cNvGrpSpPr>
                          <a:grpSpLocks/>
                        </wpg:cNvGrpSpPr>
                        <wpg:grpSpPr bwMode="auto">
                          <a:xfrm>
                            <a:off x="0" y="12290"/>
                            <a:ext cx="3551" cy="3551"/>
                            <a:chOff x="0" y="12290"/>
                            <a:chExt cx="3551" cy="3551"/>
                          </a:xfrm>
                        </wpg:grpSpPr>
                        <wps:wsp>
                          <wps:cNvPr id="81" name="Freeform 67"/>
                          <wps:cNvSpPr>
                            <a:spLocks/>
                          </wps:cNvSpPr>
                          <wps:spPr bwMode="auto">
                            <a:xfrm>
                              <a:off x="0" y="12289"/>
                              <a:ext cx="1789" cy="2386"/>
                            </a:xfrm>
                            <a:custGeom>
                              <a:avLst/>
                              <a:gdLst>
                                <a:gd name="T0" fmla="*/ 0 w 1789"/>
                                <a:gd name="T1" fmla="+- 0 12290 12290"/>
                                <a:gd name="T2" fmla="*/ 12290 h 2386"/>
                                <a:gd name="T3" fmla="*/ 0 w 1789"/>
                                <a:gd name="T4" fmla="+- 0 13484 12290"/>
                                <a:gd name="T5" fmla="*/ 13484 h 2386"/>
                                <a:gd name="T6" fmla="*/ 1192 w 1789"/>
                                <a:gd name="T7" fmla="+- 0 14676 12290"/>
                                <a:gd name="T8" fmla="*/ 14676 h 2386"/>
                                <a:gd name="T9" fmla="*/ 1789 w 1789"/>
                                <a:gd name="T10" fmla="+- 0 14079 12290"/>
                                <a:gd name="T11" fmla="*/ 14079 h 2386"/>
                                <a:gd name="T12" fmla="*/ 0 w 1789"/>
                                <a:gd name="T13" fmla="+- 0 12290 12290"/>
                                <a:gd name="T14" fmla="*/ 12290 h 2386"/>
                              </a:gdLst>
                              <a:ahLst/>
                              <a:cxnLst>
                                <a:cxn ang="0">
                                  <a:pos x="T0" y="T2"/>
                                </a:cxn>
                                <a:cxn ang="0">
                                  <a:pos x="T3" y="T5"/>
                                </a:cxn>
                                <a:cxn ang="0">
                                  <a:pos x="T6" y="T8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2" y="T14"/>
                                </a:cxn>
                              </a:cxnLst>
                              <a:rect l="0" t="0" r="r" b="b"/>
                              <a:pathLst>
                                <a:path w="1789" h="2386">
                                  <a:moveTo>
                                    <a:pt x="0" y="0"/>
                                  </a:moveTo>
                                  <a:lnTo>
                                    <a:pt x="0" y="1194"/>
                                  </a:lnTo>
                                  <a:lnTo>
                                    <a:pt x="1192" y="2386"/>
                                  </a:lnTo>
                                  <a:lnTo>
                                    <a:pt x="1789" y="1789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5000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2" name="Freeform 68"/>
                          <wps:cNvSpPr>
                            <a:spLocks/>
                          </wps:cNvSpPr>
                          <wps:spPr bwMode="auto">
                            <a:xfrm>
                              <a:off x="0" y="14678"/>
                              <a:ext cx="1162" cy="1162"/>
                            </a:xfrm>
                            <a:custGeom>
                              <a:avLst/>
                              <a:gdLst>
                                <a:gd name="T0" fmla="*/ 0 w 1162"/>
                                <a:gd name="T1" fmla="+- 0 14679 14679"/>
                                <a:gd name="T2" fmla="*/ 14679 h 1162"/>
                                <a:gd name="T3" fmla="*/ 0 w 1162"/>
                                <a:gd name="T4" fmla="+- 0 15840 14679"/>
                                <a:gd name="T5" fmla="*/ 15840 h 1162"/>
                                <a:gd name="T6" fmla="*/ 1161 w 1162"/>
                                <a:gd name="T7" fmla="+- 0 15840 14679"/>
                                <a:gd name="T8" fmla="*/ 15840 h 1162"/>
                                <a:gd name="T9" fmla="*/ 0 w 1162"/>
                                <a:gd name="T10" fmla="+- 0 14679 14679"/>
                                <a:gd name="T11" fmla="*/ 14679 h 1162"/>
                              </a:gdLst>
                              <a:ahLst/>
                              <a:cxnLst>
                                <a:cxn ang="0">
                                  <a:pos x="T0" y="T2"/>
                                </a:cxn>
                                <a:cxn ang="0">
                                  <a:pos x="T3" y="T5"/>
                                </a:cxn>
                                <a:cxn ang="0">
                                  <a:pos x="T6" y="T8"/>
                                </a:cxn>
                                <a:cxn ang="0">
                                  <a:pos x="T9" y="T11"/>
                                </a:cxn>
                              </a:cxnLst>
                              <a:rect l="0" t="0" r="r" b="b"/>
                              <a:pathLst>
                                <a:path w="1162" h="1162">
                                  <a:moveTo>
                                    <a:pt x="0" y="0"/>
                                  </a:moveTo>
                                  <a:lnTo>
                                    <a:pt x="0" y="1161"/>
                                  </a:lnTo>
                                  <a:lnTo>
                                    <a:pt x="1161" y="1161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3" name="Freeform 69"/>
                          <wps:cNvSpPr>
                            <a:spLocks/>
                          </wps:cNvSpPr>
                          <wps:spPr bwMode="auto">
                            <a:xfrm>
                              <a:off x="2385" y="14675"/>
                              <a:ext cx="1165" cy="1165"/>
                            </a:xfrm>
                            <a:custGeom>
                              <a:avLst/>
                              <a:gdLst>
                                <a:gd name="T0" fmla="+- 0 2386 2386"/>
                                <a:gd name="T1" fmla="*/ T0 w 1165"/>
                                <a:gd name="T2" fmla="+- 0 14675 14675"/>
                                <a:gd name="T3" fmla="*/ 14675 h 1165"/>
                                <a:gd name="T4" fmla="+- 0 3550 2386"/>
                                <a:gd name="T5" fmla="*/ T4 w 1165"/>
                                <a:gd name="T6" fmla="+- 0 15840 14675"/>
                                <a:gd name="T7" fmla="*/ 15840 h 1165"/>
                                <a:gd name="T8" fmla="+- 0 2386 2386"/>
                                <a:gd name="T9" fmla="*/ T8 w 1165"/>
                                <a:gd name="T10" fmla="+- 0 14675 14675"/>
                                <a:gd name="T11" fmla="*/ 14675 h 116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</a:cxnLst>
                              <a:rect l="0" t="0" r="r" b="b"/>
                              <a:pathLst>
                                <a:path w="1165" h="1165">
                                  <a:moveTo>
                                    <a:pt x="0" y="0"/>
                                  </a:moveTo>
                                  <a:lnTo>
                                    <a:pt x="1164" y="116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15D3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4" name="Freeform 70"/>
                          <wps:cNvSpPr>
                            <a:spLocks/>
                          </wps:cNvSpPr>
                          <wps:spPr bwMode="auto">
                            <a:xfrm>
                              <a:off x="1221" y="14675"/>
                              <a:ext cx="2330" cy="1165"/>
                            </a:xfrm>
                            <a:custGeom>
                              <a:avLst/>
                              <a:gdLst>
                                <a:gd name="T0" fmla="+- 0 2386 1221"/>
                                <a:gd name="T1" fmla="*/ T0 w 2330"/>
                                <a:gd name="T2" fmla="+- 0 14676 14676"/>
                                <a:gd name="T3" fmla="*/ 14676 h 1165"/>
                                <a:gd name="T4" fmla="+- 0 1221 1221"/>
                                <a:gd name="T5" fmla="*/ T4 w 2330"/>
                                <a:gd name="T6" fmla="+- 0 15840 14676"/>
                                <a:gd name="T7" fmla="*/ 15840 h 1165"/>
                                <a:gd name="T8" fmla="+- 0 3550 1221"/>
                                <a:gd name="T9" fmla="*/ T8 w 2330"/>
                                <a:gd name="T10" fmla="+- 0 15840 14676"/>
                                <a:gd name="T11" fmla="*/ 15840 h 1165"/>
                                <a:gd name="T12" fmla="+- 0 2386 1221"/>
                                <a:gd name="T13" fmla="*/ T12 w 2330"/>
                                <a:gd name="T14" fmla="+- 0 14676 14676"/>
                                <a:gd name="T15" fmla="*/ 14676 h 116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</a:cxnLst>
                              <a:rect l="0" t="0" r="r" b="b"/>
                              <a:pathLst>
                                <a:path w="2330" h="1165">
                                  <a:moveTo>
                                    <a:pt x="1165" y="0"/>
                                  </a:moveTo>
                                  <a:lnTo>
                                    <a:pt x="0" y="1164"/>
                                  </a:lnTo>
                                  <a:lnTo>
                                    <a:pt x="2329" y="1164"/>
                                  </a:lnTo>
                                  <a:lnTo>
                                    <a:pt x="116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2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727233B" id="Group 72" o:spid="_x0000_s1026" alt="&quot;&quot;" style="position:absolute;margin-left:-36pt;margin-top:-1in;width:597.6pt;height:11in;z-index:-251645952" coordsize="11955,158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">
                <v:group id="Group 59" o:spid="_x0000_s1027" style="position:absolute;left:6586;width:5369;height:2980" coordorigin="6586" coordsize="5369,29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MLnN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TMfw9yX8ALn8BQAA//8DAFBLAQItABQABgAIAAAAIQDb4fbL7gAAAIUBAAATAAAAAAAAAAAA&#10;AAAAAAAAAABbQ29udGVudF9UeXBlc10ueG1sUEsBAi0AFAAGAAgAAAAhAFr0LFu/AAAAFQEAAAsA&#10;AAAAAAAAAAAAAAAAHwEAAF9yZWxzLy5yZWxzUEsBAi0AFAAGAAgAAAAhAMAwuc3EAAAA2wAAAA8A&#10;AAAAAAAAAAAAAAAABwIAAGRycy9kb3ducmV2LnhtbFBLBQYAAAAAAwADALcAAAD4AgAAAAA=&#10;">
                  <v:shape id="AutoShape 60" o:spid="_x0000_s1028" style="position:absolute;left:6586;width:3578;height:2980;visibility:visible;mso-wrap-style:square;v-text-anchor:top" coordsize="3578,29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" path="m1786,591l1194,,,,1188,1188,1786,591m3577,2383l2980,1786r-597,597l2980,2980r597,-597e" fillcolor="#7f7f7f [1612]" stroked="f">
                    <v:path arrowok="t" o:connecttype="custom" o:connectlocs="1786,591;1194,0;0,0;1188,1188;1786,591;3577,2383;2980,1786;2383,2383;2980,2980;3577,2383" o:connectangles="0,0,0,0,0,0,0,0,0,0"/>
                  </v:shape>
                  <v:shape id="Freeform 61" o:spid="_x0000_s1029" style="position:absolute;left:7177;top:1188;width:1792;height:1792;visibility:visible;mso-wrap-style:square;v-text-anchor:top" coordsize="1792,17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" path="m597,l,598,1195,1792r597,-597l597,xe" fillcolor="#e4e4e4 [3214]" stroked="f">
                    <v:path arrowok="t" o:connecttype="custom" o:connectlocs="597,1188;0,1786;1195,2980;1792,2383;597,1188" o:connectangles="0,0,0,0,0"/>
                  </v:shape>
                  <v:shape id="Freeform 62" o:spid="_x0000_s1030" style="position:absolute;left:8974;width:1183;height:592;visibility:visible;mso-wrap-style:square;v-text-anchor:top" coordsize="1183,5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" path="m1183,l,,591,591,1183,xe" fillcolor="#7f7f7f [1612]" stroked="f">
                    <v:path arrowok="t" o:connecttype="custom" o:connectlocs="1183,0;0,0;591,591;1183,0" o:connectangles="0,0,0,0"/>
                  </v:shape>
                  <v:shape id="Freeform 63" o:spid="_x0000_s1031" style="position:absolute;left:7774;top:591;width:1792;height:1792;visibility:visible;mso-wrap-style:square;v-text-anchor:top" coordsize="1792,17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" path="m598,l,597,1195,1792r597,-597l598,xe" fillcolor="black [3213]" stroked="f">
                    <v:path arrowok="t" o:connecttype="custom" o:connectlocs="598,591;0,1188;1195,2383;1792,1786;598,591" o:connectangles="0,0,0,0,0"/>
                  </v:shape>
                  <v:shape id="Freeform 64" o:spid="_x0000_s1032" style="position:absolute;left:10760;top:591;width:1195;height:1195;visibility:visible;mso-wrap-style:square;v-text-anchor:top" coordsize="1195,11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" path="m,l1195,1195,,xe" fillcolor="#f15d35" stroked="f">
                    <v:path arrowok="t" o:connecttype="custom" o:connectlocs="0,591;1195,1786;0,591" o:connectangles="0,0,0"/>
                  </v:shape>
                  <v:shape id="Freeform 65" o:spid="_x0000_s1033" style="position:absolute;left:9566;top:591;width:2389;height:2389;visibility:visible;mso-wrap-style:square;v-text-anchor:top" coordsize="2389,23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" path="m1194,l,1195,1194,2389,2389,1195,1194,xe" fillcolor="#e4e4e4 [3214]" stroked="f">
                    <v:path arrowok="t" o:connecttype="custom" o:connectlocs="1194,591;0,1786;1194,2980;2389,1786;1194,591" o:connectangles="0,0,0,0,0"/>
                  </v:shape>
                </v:group>
                <v:group id="Group 66" o:spid="_x0000_s1034" style="position:absolute;top:12290;width:3551;height:3551" coordorigin=",12290" coordsize="3551,35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">
                  <v:shape id="Freeform 67" o:spid="_x0000_s1035" style="position:absolute;top:12289;width:1789;height:2386;visibility:visible;mso-wrap-style:square;v-text-anchor:top" coordsize="1789,23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" path="m,l,1194,1192,2386r597,-597l,xe" fillcolor="#7f7f7f [1612]" stroked="f">
                    <v:path arrowok="t" o:connecttype="custom" o:connectlocs="0,12290;0,13484;1192,14676;1789,14079;0,12290" o:connectangles="0,0,0,0,0"/>
                  </v:shape>
                  <v:shape id="Freeform 68" o:spid="_x0000_s1036" style="position:absolute;top:14678;width:1162;height:1162;visibility:visible;mso-wrap-style:square;v-text-anchor:top" coordsize="1162,11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" path="m,l,1161r1161,l,xe" fillcolor="black [3213]" stroked="f">
                    <v:path arrowok="t" o:connecttype="custom" o:connectlocs="0,14679;0,15840;1161,15840;0,14679" o:connectangles="0,0,0,0"/>
                  </v:shape>
                  <v:shape id="Freeform 69" o:spid="_x0000_s1037" style="position:absolute;left:2385;top:14675;width:1165;height:1165;visibility:visible;mso-wrap-style:square;v-text-anchor:top" coordsize="1165,11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" path="m,l1164,1165,,xe" fillcolor="#f15d35" stroked="f">
                    <v:path arrowok="t" o:connecttype="custom" o:connectlocs="0,14675;1164,15840;0,14675" o:connectangles="0,0,0"/>
                  </v:shape>
                  <v:shape id="Freeform 70" o:spid="_x0000_s1038" style="position:absolute;left:1221;top:14675;width:2330;height:1165;visibility:visible;mso-wrap-style:square;v-text-anchor:top" coordsize="2330,11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" path="m1165,l,1164r2329,l1165,xe" fillcolor="#e4e4e4 [3214]" stroked="f">
                    <v:path arrowok="t" o:connecttype="custom" o:connectlocs="1165,14676;0,15840;2329,15840;1165,14676" o:connectangles="0,0,0,0"/>
                  </v:shape>
                </v:group>
                <w10:anchorlock/>
              </v:group>
            </w:pict>
          </mc:Fallback>
        </mc:AlternateContent>
      </w:r>
    </w:p>
    <w:p w14:paraId="17DF79FB" w14:textId="6ED64A72" w:rsidR="00762950" w:rsidRPr="00BE191C" w:rsidRDefault="00762950" w:rsidP="00762950">
      <w:pPr>
        <w:pStyle w:val="BodyContactInfo"/>
        <w:rPr>
          <w:rStyle w:val="Graytext"/>
        </w:rPr>
      </w:pPr>
    </w:p>
    <w:tbl>
      <w:tblPr>
        <w:tblW w:w="5014" w:type="pct"/>
        <w:tblLayout w:type="fixed"/>
        <w:tblCellMar>
          <w:left w:w="14" w:type="dxa"/>
          <w:right w:w="115" w:type="dxa"/>
        </w:tblCellMar>
        <w:tblLook w:val="0600" w:firstRow="0" w:lastRow="0" w:firstColumn="0" w:lastColumn="0" w:noHBand="1" w:noVBand="1"/>
      </w:tblPr>
      <w:tblGrid>
        <w:gridCol w:w="1830"/>
        <w:gridCol w:w="1073"/>
        <w:gridCol w:w="787"/>
        <w:gridCol w:w="2877"/>
        <w:gridCol w:w="4236"/>
        <w:gridCol w:w="13"/>
      </w:tblGrid>
      <w:tr w:rsidR="00F148F1" w14:paraId="75E19885" w14:textId="77777777" w:rsidTr="000D478C">
        <w:trPr>
          <w:trHeight w:val="2160"/>
        </w:trPr>
        <w:tc>
          <w:tcPr>
            <w:tcW w:w="5000" w:type="pct"/>
            <w:gridSpan w:val="6"/>
            <w:vAlign w:val="bottom"/>
          </w:tcPr>
          <w:p w14:paraId="7357443C" w14:textId="2DC65AF0" w:rsidR="00F148F1" w:rsidRDefault="00896E72" w:rsidP="00896E72">
            <w:pPr>
              <w:pStyle w:val="Title"/>
              <w:jc w:val="center"/>
            </w:pPr>
            <w:bookmarkStart w:id="0" w:name="_Toc110857602"/>
            <w:r>
              <w:t>I</w:t>
            </w:r>
            <w:r w:rsidRPr="00896E72">
              <w:t>nternational mobility</w:t>
            </w:r>
            <w:bookmarkEnd w:id="0"/>
          </w:p>
        </w:tc>
      </w:tr>
      <w:tr w:rsidR="00F148F1" w:rsidRPr="00702223" w14:paraId="60F55001" w14:textId="77777777" w:rsidTr="00DD38E7">
        <w:trPr>
          <w:gridAfter w:val="1"/>
          <w:wAfter w:w="6" w:type="pct"/>
          <w:trHeight w:val="115"/>
        </w:trPr>
        <w:tc>
          <w:tcPr>
            <w:tcW w:w="846" w:type="pct"/>
            <w:shd w:val="clear" w:color="auto" w:fill="808080" w:themeFill="background1" w:themeFillShade="80"/>
          </w:tcPr>
          <w:p w14:paraId="6AA527B7" w14:textId="77777777" w:rsidR="00F148F1" w:rsidRPr="00702223" w:rsidRDefault="00F148F1" w:rsidP="000D478C">
            <w:pPr>
              <w:spacing w:before="0" w:after="0"/>
              <w:rPr>
                <w:sz w:val="6"/>
                <w:szCs w:val="6"/>
              </w:rPr>
            </w:pPr>
          </w:p>
        </w:tc>
        <w:tc>
          <w:tcPr>
            <w:tcW w:w="496" w:type="pct"/>
          </w:tcPr>
          <w:p w14:paraId="5CF18BFE" w14:textId="77777777" w:rsidR="00F148F1" w:rsidRPr="00702223" w:rsidRDefault="00F148F1" w:rsidP="000D478C">
            <w:pPr>
              <w:spacing w:before="0" w:after="0"/>
              <w:rPr>
                <w:sz w:val="6"/>
                <w:szCs w:val="6"/>
              </w:rPr>
            </w:pPr>
          </w:p>
        </w:tc>
        <w:tc>
          <w:tcPr>
            <w:tcW w:w="364" w:type="pct"/>
          </w:tcPr>
          <w:p w14:paraId="39947A6C" w14:textId="77777777" w:rsidR="00F148F1" w:rsidRPr="00702223" w:rsidRDefault="00F148F1" w:rsidP="000D478C">
            <w:pPr>
              <w:spacing w:before="0" w:after="0"/>
              <w:rPr>
                <w:sz w:val="6"/>
                <w:szCs w:val="6"/>
              </w:rPr>
            </w:pPr>
          </w:p>
        </w:tc>
        <w:tc>
          <w:tcPr>
            <w:tcW w:w="1330" w:type="pct"/>
            <w:shd w:val="clear" w:color="auto" w:fill="000000" w:themeFill="text1"/>
          </w:tcPr>
          <w:p w14:paraId="10295156" w14:textId="77777777" w:rsidR="00F148F1" w:rsidRPr="00702223" w:rsidRDefault="00F148F1" w:rsidP="000D478C">
            <w:pPr>
              <w:spacing w:before="0" w:after="0"/>
              <w:rPr>
                <w:sz w:val="6"/>
                <w:szCs w:val="6"/>
              </w:rPr>
            </w:pPr>
          </w:p>
        </w:tc>
        <w:tc>
          <w:tcPr>
            <w:tcW w:w="1958" w:type="pct"/>
          </w:tcPr>
          <w:p w14:paraId="1C220A64" w14:textId="77777777" w:rsidR="00F148F1" w:rsidRPr="00702223" w:rsidRDefault="00F148F1" w:rsidP="000D478C">
            <w:pPr>
              <w:spacing w:before="0" w:after="0"/>
              <w:rPr>
                <w:sz w:val="6"/>
                <w:szCs w:val="6"/>
              </w:rPr>
            </w:pPr>
          </w:p>
        </w:tc>
      </w:tr>
      <w:tr w:rsidR="00F148F1" w14:paraId="6284EB21" w14:textId="77777777" w:rsidTr="000D478C">
        <w:trPr>
          <w:gridAfter w:val="1"/>
          <w:wAfter w:w="6" w:type="pct"/>
          <w:trHeight w:val="2592"/>
        </w:trPr>
        <w:tc>
          <w:tcPr>
            <w:tcW w:w="1706" w:type="pct"/>
            <w:gridSpan w:val="3"/>
          </w:tcPr>
          <w:p w14:paraId="66F9B2F5" w14:textId="030AD1C8" w:rsidR="00F148F1" w:rsidRPr="00F148F1" w:rsidRDefault="00F148F1" w:rsidP="000D478C">
            <w:pPr>
              <w:pStyle w:val="BodyContactInfo"/>
            </w:pPr>
          </w:p>
        </w:tc>
        <w:tc>
          <w:tcPr>
            <w:tcW w:w="3288" w:type="pct"/>
            <w:gridSpan w:val="2"/>
          </w:tcPr>
          <w:p w14:paraId="08B0378A" w14:textId="29D1AD7B" w:rsidR="00896E72" w:rsidRDefault="00896E72" w:rsidP="00896E72"/>
          <w:p w14:paraId="4801D87B" w14:textId="4F64CB99" w:rsidR="00896E72" w:rsidRPr="00480211" w:rsidRDefault="00B426CB" w:rsidP="00480211">
            <w:pPr>
              <w:jc w:val="both"/>
              <w:rPr>
                <w:sz w:val="22"/>
                <w:szCs w:val="22"/>
              </w:rPr>
            </w:pPr>
            <w:r w:rsidRPr="00480211">
              <w:rPr>
                <w:b/>
                <w:bCs/>
                <w:sz w:val="22"/>
                <w:szCs w:val="22"/>
              </w:rPr>
              <w:t>Coordinator</w:t>
            </w:r>
            <w:r w:rsidR="00896E72" w:rsidRPr="00480211">
              <w:rPr>
                <w:sz w:val="22"/>
                <w:szCs w:val="22"/>
              </w:rPr>
              <w:t xml:space="preserve"> Roopak </w:t>
            </w:r>
            <w:r w:rsidR="005B5455" w:rsidRPr="00480211">
              <w:rPr>
                <w:sz w:val="22"/>
                <w:szCs w:val="22"/>
              </w:rPr>
              <w:t xml:space="preserve">Sinha, Associate Head of School (Learning and Teaching), Engineering, Computer &amp; Mathematical Sciences Department </w:t>
            </w:r>
          </w:p>
          <w:p w14:paraId="26D7CC48" w14:textId="5596C08B" w:rsidR="005B5455" w:rsidRPr="00480211" w:rsidRDefault="00B426CB" w:rsidP="00480211">
            <w:pPr>
              <w:jc w:val="both"/>
              <w:rPr>
                <w:sz w:val="22"/>
                <w:szCs w:val="22"/>
              </w:rPr>
            </w:pPr>
            <w:r w:rsidRPr="00480211">
              <w:rPr>
                <w:b/>
                <w:bCs/>
                <w:sz w:val="22"/>
                <w:szCs w:val="22"/>
              </w:rPr>
              <w:t xml:space="preserve">Intern </w:t>
            </w:r>
            <w:r w:rsidRPr="00480211">
              <w:rPr>
                <w:sz w:val="22"/>
                <w:szCs w:val="22"/>
              </w:rPr>
              <w:t>Robin Alarcon, fourth year student at CESI engineering school</w:t>
            </w:r>
            <w:r w:rsidR="0099420A" w:rsidRPr="00480211">
              <w:rPr>
                <w:sz w:val="22"/>
                <w:szCs w:val="22"/>
              </w:rPr>
              <w:t xml:space="preserve"> in industry and services, apprenticeship in IRT Saint Exupery. </w:t>
            </w:r>
            <w:r w:rsidRPr="00480211">
              <w:rPr>
                <w:sz w:val="22"/>
                <w:szCs w:val="22"/>
              </w:rPr>
              <w:t xml:space="preserve"> </w:t>
            </w:r>
          </w:p>
          <w:p w14:paraId="0444078C" w14:textId="0A2D889D" w:rsidR="001904C5" w:rsidRPr="00480211" w:rsidRDefault="001904C5" w:rsidP="00480211">
            <w:pPr>
              <w:jc w:val="both"/>
              <w:rPr>
                <w:sz w:val="22"/>
                <w:szCs w:val="22"/>
              </w:rPr>
            </w:pPr>
            <w:r w:rsidRPr="00480211">
              <w:rPr>
                <w:b/>
                <w:bCs/>
                <w:sz w:val="22"/>
                <w:szCs w:val="22"/>
              </w:rPr>
              <w:t xml:space="preserve">Objectives of the period </w:t>
            </w:r>
            <w:r w:rsidRPr="00480211">
              <w:rPr>
                <w:sz w:val="22"/>
                <w:szCs w:val="22"/>
              </w:rPr>
              <w:t>Develop a 3D model of a cyber-physical system.</w:t>
            </w:r>
          </w:p>
          <w:p w14:paraId="4C782CC3" w14:textId="301CDD5E" w:rsidR="004D697C" w:rsidRPr="00480211" w:rsidRDefault="004D697C" w:rsidP="00480211">
            <w:pPr>
              <w:jc w:val="both"/>
              <w:rPr>
                <w:b/>
                <w:bCs/>
                <w:sz w:val="22"/>
                <w:szCs w:val="22"/>
              </w:rPr>
            </w:pPr>
            <w:r w:rsidRPr="00480211">
              <w:rPr>
                <w:b/>
                <w:bCs/>
                <w:sz w:val="22"/>
                <w:szCs w:val="22"/>
              </w:rPr>
              <w:t xml:space="preserve">Main tasks: </w:t>
            </w:r>
          </w:p>
          <w:p w14:paraId="254127C5" w14:textId="11F9C69A" w:rsidR="004D697C" w:rsidRPr="00480211" w:rsidRDefault="004D697C" w:rsidP="00480211">
            <w:pPr>
              <w:pStyle w:val="ListParagraph"/>
              <w:numPr>
                <w:ilvl w:val="0"/>
                <w:numId w:val="7"/>
              </w:numPr>
              <w:spacing w:after="0"/>
              <w:jc w:val="both"/>
              <w:rPr>
                <w:b/>
                <w:bCs/>
                <w:sz w:val="22"/>
                <w:szCs w:val="22"/>
              </w:rPr>
            </w:pPr>
            <w:r w:rsidRPr="00480211">
              <w:rPr>
                <w:sz w:val="22"/>
                <w:szCs w:val="22"/>
              </w:rPr>
              <w:t xml:space="preserve">Design cyber-physical systems in SolidWorks </w:t>
            </w:r>
          </w:p>
          <w:p w14:paraId="49ED79DD" w14:textId="463D9044" w:rsidR="004D697C" w:rsidRPr="00480211" w:rsidRDefault="004D697C" w:rsidP="00480211">
            <w:pPr>
              <w:pStyle w:val="ListParagraph"/>
              <w:numPr>
                <w:ilvl w:val="0"/>
                <w:numId w:val="7"/>
              </w:numPr>
              <w:spacing w:after="0"/>
              <w:jc w:val="both"/>
              <w:rPr>
                <w:b/>
                <w:bCs/>
                <w:sz w:val="22"/>
                <w:szCs w:val="22"/>
              </w:rPr>
            </w:pPr>
            <w:r w:rsidRPr="00480211">
              <w:rPr>
                <w:sz w:val="22"/>
                <w:szCs w:val="22"/>
              </w:rPr>
              <w:t xml:space="preserve">Develop a proof-of-concept 3D model </w:t>
            </w:r>
          </w:p>
          <w:p w14:paraId="09B1B372" w14:textId="3CB59BB5" w:rsidR="004D697C" w:rsidRPr="00480211" w:rsidRDefault="004D697C" w:rsidP="00480211">
            <w:pPr>
              <w:pStyle w:val="ListParagraph"/>
              <w:numPr>
                <w:ilvl w:val="0"/>
                <w:numId w:val="7"/>
              </w:numPr>
              <w:spacing w:after="0"/>
              <w:jc w:val="both"/>
              <w:rPr>
                <w:b/>
                <w:bCs/>
                <w:sz w:val="22"/>
                <w:szCs w:val="22"/>
              </w:rPr>
            </w:pPr>
            <w:r w:rsidRPr="00480211">
              <w:rPr>
                <w:sz w:val="22"/>
                <w:szCs w:val="22"/>
              </w:rPr>
              <w:t>Document work as a research article</w:t>
            </w:r>
          </w:p>
          <w:p w14:paraId="23613041" w14:textId="26BEC7DE" w:rsidR="001904C5" w:rsidRPr="001904C5" w:rsidRDefault="001904C5" w:rsidP="00896E72"/>
        </w:tc>
      </w:tr>
      <w:tr w:rsidR="004D697C" w14:paraId="6A306AFB" w14:textId="77777777" w:rsidTr="000D478C">
        <w:trPr>
          <w:gridAfter w:val="1"/>
          <w:wAfter w:w="6" w:type="pct"/>
          <w:trHeight w:val="2592"/>
        </w:trPr>
        <w:tc>
          <w:tcPr>
            <w:tcW w:w="1706" w:type="pct"/>
            <w:gridSpan w:val="3"/>
          </w:tcPr>
          <w:p w14:paraId="0ACCD879" w14:textId="0569C57F" w:rsidR="004D697C" w:rsidRPr="00F148F1" w:rsidRDefault="004D697C" w:rsidP="000D478C">
            <w:pPr>
              <w:pStyle w:val="BodyContactInfo"/>
            </w:pPr>
            <w:r>
              <w:t xml:space="preserve"> </w:t>
            </w:r>
          </w:p>
        </w:tc>
        <w:tc>
          <w:tcPr>
            <w:tcW w:w="3288" w:type="pct"/>
            <w:gridSpan w:val="2"/>
          </w:tcPr>
          <w:p w14:paraId="6F996123" w14:textId="4E4C5C0E" w:rsidR="004D697C" w:rsidRDefault="004D697C" w:rsidP="00896E72"/>
        </w:tc>
      </w:tr>
    </w:tbl>
    <w:p w14:paraId="54441D08" w14:textId="26BF2948" w:rsidR="0012094C" w:rsidRDefault="0012094C" w:rsidP="0012094C"/>
    <w:p w14:paraId="08C5B25F" w14:textId="618D7427" w:rsidR="0012094C" w:rsidRDefault="0012094C" w:rsidP="0012094C">
      <w:pPr>
        <w:tabs>
          <w:tab w:val="left" w:pos="2906"/>
        </w:tabs>
      </w:pPr>
      <w:r>
        <w:tab/>
      </w:r>
    </w:p>
    <w:p w14:paraId="0AADF495" w14:textId="77777777" w:rsidR="0012094C" w:rsidRDefault="0012094C">
      <w:pPr>
        <w:spacing w:before="0" w:after="0" w:line="240" w:lineRule="auto"/>
      </w:pPr>
      <w:r>
        <w:br w:type="page"/>
      </w:r>
    </w:p>
    <w:p w14:paraId="183051CA" w14:textId="75FCDC12" w:rsidR="00676B9F" w:rsidRDefault="00676B9F" w:rsidP="00676B9F">
      <w:pPr>
        <w:pStyle w:val="BodyContactInfo"/>
        <w:jc w:val="center"/>
        <w:rPr>
          <w:sz w:val="24"/>
          <w:szCs w:val="22"/>
        </w:rPr>
      </w:pPr>
      <w:r>
        <w:rPr>
          <w:sz w:val="24"/>
          <w:szCs w:val="22"/>
        </w:rPr>
        <w:lastRenderedPageBreak/>
        <w:t>How print a Wind turbine?</w:t>
      </w:r>
    </w:p>
    <w:p w14:paraId="009390CF" w14:textId="535EBDD2" w:rsidR="00676B9F" w:rsidRDefault="00B22F6F" w:rsidP="00676B9F">
      <w:pPr>
        <w:pStyle w:val="BodyContactInfo"/>
        <w:numPr>
          <w:ilvl w:val="0"/>
          <w:numId w:val="10"/>
        </w:numPr>
        <w:rPr>
          <w:sz w:val="24"/>
          <w:szCs w:val="22"/>
        </w:rPr>
      </w:pPr>
      <w:r>
        <w:rPr>
          <w:noProof/>
        </w:rPr>
        <w:drawing>
          <wp:anchor distT="0" distB="0" distL="114300" distR="114300" simplePos="0" relativeHeight="251672576" behindDoc="0" locked="0" layoutInCell="1" allowOverlap="1" wp14:anchorId="7080D921" wp14:editId="74A5108E">
            <wp:simplePos x="0" y="0"/>
            <wp:positionH relativeFrom="margin">
              <wp:align>left</wp:align>
            </wp:positionH>
            <wp:positionV relativeFrom="paragraph">
              <wp:posOffset>572218</wp:posOffset>
            </wp:positionV>
            <wp:extent cx="6849110" cy="1127125"/>
            <wp:effectExtent l="0" t="0" r="8890" b="0"/>
            <wp:wrapSquare wrapText="bothSides"/>
            <wp:docPr id="1" name="Picture 1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scatter chart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9110" cy="1127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76B9F">
        <w:rPr>
          <w:sz w:val="24"/>
          <w:szCs w:val="22"/>
        </w:rPr>
        <w:t xml:space="preserve">In the File name ‘Final file’, you can find </w:t>
      </w:r>
      <w:r>
        <w:rPr>
          <w:sz w:val="24"/>
          <w:szCs w:val="22"/>
        </w:rPr>
        <w:t xml:space="preserve">the file ‘Print part’, and the file ‘3D </w:t>
      </w:r>
      <w:proofErr w:type="gramStart"/>
      <w:r>
        <w:rPr>
          <w:sz w:val="24"/>
          <w:szCs w:val="22"/>
        </w:rPr>
        <w:t>part</w:t>
      </w:r>
      <w:proofErr w:type="gramEnd"/>
      <w:r>
        <w:rPr>
          <w:sz w:val="24"/>
          <w:szCs w:val="22"/>
        </w:rPr>
        <w:t xml:space="preserve">’. Open ‘Print part’, you will find the next window: </w:t>
      </w:r>
    </w:p>
    <w:p w14:paraId="2E0625AC" w14:textId="24F4CB38" w:rsidR="00B22F6F" w:rsidRDefault="00B22F6F" w:rsidP="00B22F6F">
      <w:pPr>
        <w:pStyle w:val="BodyContactInfo"/>
        <w:ind w:left="360"/>
        <w:rPr>
          <w:sz w:val="24"/>
          <w:szCs w:val="22"/>
        </w:rPr>
      </w:pPr>
    </w:p>
    <w:p w14:paraId="5E24E55B" w14:textId="1B239A0D" w:rsidR="00B22F6F" w:rsidRDefault="00B22F6F" w:rsidP="00B22F6F">
      <w:pPr>
        <w:pStyle w:val="BodyContactInfo"/>
        <w:ind w:left="360"/>
        <w:rPr>
          <w:sz w:val="24"/>
          <w:szCs w:val="22"/>
        </w:rPr>
      </w:pPr>
      <w:r>
        <w:rPr>
          <w:sz w:val="24"/>
          <w:szCs w:val="22"/>
        </w:rPr>
        <w:t xml:space="preserve">To print </w:t>
      </w:r>
      <w:r w:rsidR="00247DDB">
        <w:rPr>
          <w:sz w:val="24"/>
          <w:szCs w:val="22"/>
        </w:rPr>
        <w:t xml:space="preserve">a component, you just </w:t>
      </w:r>
      <w:proofErr w:type="gramStart"/>
      <w:r w:rsidR="00247DDB">
        <w:rPr>
          <w:sz w:val="24"/>
          <w:szCs w:val="22"/>
        </w:rPr>
        <w:t>have to</w:t>
      </w:r>
      <w:proofErr w:type="gramEnd"/>
      <w:r w:rsidR="00247DDB">
        <w:rPr>
          <w:sz w:val="24"/>
          <w:szCs w:val="22"/>
        </w:rPr>
        <w:t xml:space="preserve"> put it in an USB key, the plug it to the 3D printing. </w:t>
      </w:r>
    </w:p>
    <w:p w14:paraId="3FD9974D" w14:textId="5105DCD9" w:rsidR="00247DDB" w:rsidRDefault="00247DDB" w:rsidP="00247DDB">
      <w:pPr>
        <w:pStyle w:val="BodyContactInfo"/>
        <w:numPr>
          <w:ilvl w:val="0"/>
          <w:numId w:val="10"/>
        </w:numPr>
        <w:rPr>
          <w:sz w:val="24"/>
          <w:szCs w:val="22"/>
        </w:rPr>
      </w:pPr>
      <w:r>
        <w:rPr>
          <w:sz w:val="24"/>
          <w:szCs w:val="22"/>
        </w:rPr>
        <w:t xml:space="preserve">There is another </w:t>
      </w:r>
      <w:r w:rsidR="00AD6856">
        <w:rPr>
          <w:sz w:val="24"/>
          <w:szCs w:val="22"/>
        </w:rPr>
        <w:t xml:space="preserve">file ‘3D </w:t>
      </w:r>
      <w:proofErr w:type="gramStart"/>
      <w:r w:rsidR="00AD6856">
        <w:rPr>
          <w:sz w:val="24"/>
          <w:szCs w:val="22"/>
        </w:rPr>
        <w:t>part</w:t>
      </w:r>
      <w:proofErr w:type="gramEnd"/>
      <w:r w:rsidR="00AD6856">
        <w:rPr>
          <w:sz w:val="24"/>
          <w:szCs w:val="22"/>
        </w:rPr>
        <w:t xml:space="preserve">’, where you will find the assembly and all other components of the wind turbine. </w:t>
      </w:r>
    </w:p>
    <w:p w14:paraId="68F657DB" w14:textId="77777777" w:rsidR="00AD6856" w:rsidRDefault="00AD6856" w:rsidP="00AD6856">
      <w:pPr>
        <w:pStyle w:val="BodyContactInfo"/>
        <w:ind w:left="360"/>
        <w:rPr>
          <w:sz w:val="24"/>
          <w:szCs w:val="22"/>
        </w:rPr>
      </w:pPr>
    </w:p>
    <w:sectPr w:rsidR="00AD6856" w:rsidSect="00E57593">
      <w:headerReference w:type="default" r:id="rId13"/>
      <w:footerReference w:type="default" r:id="rId14"/>
      <w:pgSz w:w="12240" w:h="15840"/>
      <w:pgMar w:top="1440" w:right="734" w:bottom="288" w:left="720" w:header="720" w:footer="720" w:gutter="0"/>
      <w:cols w:space="720"/>
      <w:titlePg/>
      <w:docGrid w:linePitch="2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574B7A" w14:textId="77777777" w:rsidR="0040676E" w:rsidRDefault="0040676E" w:rsidP="003D37DA">
      <w:pPr>
        <w:spacing w:before="0" w:after="0" w:line="240" w:lineRule="auto"/>
      </w:pPr>
      <w:r>
        <w:separator/>
      </w:r>
    </w:p>
    <w:p w14:paraId="25F78221" w14:textId="77777777" w:rsidR="0040676E" w:rsidRDefault="0040676E"/>
  </w:endnote>
  <w:endnote w:type="continuationSeparator" w:id="0">
    <w:p w14:paraId="1B6AFAD5" w14:textId="77777777" w:rsidR="0040676E" w:rsidRDefault="0040676E" w:rsidP="003D37DA">
      <w:pPr>
        <w:spacing w:before="0" w:after="0" w:line="240" w:lineRule="auto"/>
      </w:pPr>
      <w:r>
        <w:continuationSeparator/>
      </w:r>
    </w:p>
    <w:p w14:paraId="72256C82" w14:textId="77777777" w:rsidR="0040676E" w:rsidRDefault="0040676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ova">
    <w:altName w:val="Arial Nova"/>
    <w:charset w:val="00"/>
    <w:family w:val="swiss"/>
    <w:pitch w:val="variable"/>
    <w:sig w:usb0="2000028F" w:usb1="00000002" w:usb2="00000000" w:usb3="00000000" w:csb0="000001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23972947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24903C04" w14:textId="4380B950" w:rsidR="00E57593" w:rsidRDefault="00E57593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6AFB2066" w14:textId="77777777" w:rsidR="00E57593" w:rsidRDefault="00E57593">
    <w:pPr>
      <w:pStyle w:val="Footer"/>
    </w:pPr>
  </w:p>
  <w:p w14:paraId="6ABB6DD3" w14:textId="77777777" w:rsidR="00C419F4" w:rsidRDefault="00C419F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6FDB0F" w14:textId="77777777" w:rsidR="0040676E" w:rsidRDefault="0040676E" w:rsidP="003D37DA">
      <w:pPr>
        <w:spacing w:before="0" w:after="0" w:line="240" w:lineRule="auto"/>
      </w:pPr>
      <w:r>
        <w:separator/>
      </w:r>
    </w:p>
    <w:p w14:paraId="14339E07" w14:textId="77777777" w:rsidR="0040676E" w:rsidRDefault="0040676E"/>
  </w:footnote>
  <w:footnote w:type="continuationSeparator" w:id="0">
    <w:p w14:paraId="5329A5F4" w14:textId="77777777" w:rsidR="0040676E" w:rsidRDefault="0040676E" w:rsidP="003D37DA">
      <w:pPr>
        <w:spacing w:before="0" w:after="0" w:line="240" w:lineRule="auto"/>
      </w:pPr>
      <w:r>
        <w:continuationSeparator/>
      </w:r>
    </w:p>
    <w:p w14:paraId="7FD06943" w14:textId="77777777" w:rsidR="0040676E" w:rsidRDefault="0040676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043025" w14:textId="605F1974" w:rsidR="00E57593" w:rsidRDefault="00E57593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458103B2" wp14:editId="3B606091">
          <wp:simplePos x="0" y="0"/>
          <wp:positionH relativeFrom="margin">
            <wp:posOffset>-342488</wp:posOffset>
          </wp:positionH>
          <wp:positionV relativeFrom="paragraph">
            <wp:posOffset>-424832</wp:posOffset>
          </wp:positionV>
          <wp:extent cx="1078865" cy="833120"/>
          <wp:effectExtent l="0" t="0" r="6985" b="5080"/>
          <wp:wrapTight wrapText="bothSides">
            <wp:wrapPolygon edited="0">
              <wp:start x="0" y="0"/>
              <wp:lineTo x="0" y="21238"/>
              <wp:lineTo x="21358" y="21238"/>
              <wp:lineTo x="21358" y="0"/>
              <wp:lineTo x="0" y="0"/>
            </wp:wrapPolygon>
          </wp:wrapTight>
          <wp:docPr id="4" name="Picture 4" descr="Partners - IGE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Partners - IGEC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78865" cy="8331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30690CDF" w14:textId="77777777" w:rsidR="00C419F4" w:rsidRDefault="00C419F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80BB8"/>
    <w:multiLevelType w:val="hybridMultilevel"/>
    <w:tmpl w:val="94CA935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A524AA"/>
    <w:multiLevelType w:val="hybridMultilevel"/>
    <w:tmpl w:val="967A56FA"/>
    <w:lvl w:ilvl="0" w:tplc="04090001">
      <w:start w:val="1"/>
      <w:numFmt w:val="bullet"/>
      <w:lvlText w:val=""/>
      <w:lvlJc w:val="left"/>
      <w:pPr>
        <w:ind w:left="2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2" w15:restartNumberingAfterBreak="0">
    <w:nsid w:val="1A7F2D0E"/>
    <w:multiLevelType w:val="hybridMultilevel"/>
    <w:tmpl w:val="828CD910"/>
    <w:lvl w:ilvl="0" w:tplc="C35E7442">
      <w:start w:val="1"/>
      <w:numFmt w:val="bullet"/>
      <w:pStyle w:val="BulletsSkills"/>
      <w:lvlText w:val=""/>
      <w:lvlJc w:val="left"/>
      <w:pPr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3" w15:restartNumberingAfterBreak="0">
    <w:nsid w:val="259E5B78"/>
    <w:multiLevelType w:val="hybridMultilevel"/>
    <w:tmpl w:val="05481140"/>
    <w:lvl w:ilvl="0" w:tplc="D16835F2">
      <w:start w:val="1"/>
      <w:numFmt w:val="bullet"/>
      <w:lvlText w:val=""/>
      <w:lvlJc w:val="left"/>
      <w:pPr>
        <w:ind w:left="216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4" w15:restartNumberingAfterBreak="0">
    <w:nsid w:val="3D325546"/>
    <w:multiLevelType w:val="hybridMultilevel"/>
    <w:tmpl w:val="3C62CB04"/>
    <w:lvl w:ilvl="0" w:tplc="1409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5" w15:restartNumberingAfterBreak="0">
    <w:nsid w:val="481625B4"/>
    <w:multiLevelType w:val="multilevel"/>
    <w:tmpl w:val="52A62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EEA58FE"/>
    <w:multiLevelType w:val="hybridMultilevel"/>
    <w:tmpl w:val="C3F0537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9D3B94"/>
    <w:multiLevelType w:val="multilevel"/>
    <w:tmpl w:val="54F468D6"/>
    <w:lvl w:ilvl="0">
      <w:start w:val="1"/>
      <w:numFmt w:val="bullet"/>
      <w:lvlText w:val=""/>
      <w:lvlJc w:val="left"/>
      <w:pPr>
        <w:ind w:left="216" w:hanging="288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8" w15:restartNumberingAfterBreak="0">
    <w:nsid w:val="780F216E"/>
    <w:multiLevelType w:val="multilevel"/>
    <w:tmpl w:val="A216D3C4"/>
    <w:lvl w:ilvl="0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9" w15:restartNumberingAfterBreak="0">
    <w:nsid w:val="7D810280"/>
    <w:multiLevelType w:val="multilevel"/>
    <w:tmpl w:val="7018AD8C"/>
    <w:lvl w:ilvl="0">
      <w:start w:val="1"/>
      <w:numFmt w:val="bullet"/>
      <w:lvlText w:val=""/>
      <w:lvlJc w:val="left"/>
      <w:pPr>
        <w:ind w:left="73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num w:numId="1" w16cid:durableId="1571962767">
    <w:abstractNumId w:val="3"/>
  </w:num>
  <w:num w:numId="2" w16cid:durableId="1011567968">
    <w:abstractNumId w:val="8"/>
  </w:num>
  <w:num w:numId="3" w16cid:durableId="798571115">
    <w:abstractNumId w:val="7"/>
  </w:num>
  <w:num w:numId="4" w16cid:durableId="179466761">
    <w:abstractNumId w:val="1"/>
  </w:num>
  <w:num w:numId="5" w16cid:durableId="1671369696">
    <w:abstractNumId w:val="2"/>
  </w:num>
  <w:num w:numId="6" w16cid:durableId="96028422">
    <w:abstractNumId w:val="9"/>
  </w:num>
  <w:num w:numId="7" w16cid:durableId="33162523">
    <w:abstractNumId w:val="0"/>
  </w:num>
  <w:num w:numId="8" w16cid:durableId="1763067029">
    <w:abstractNumId w:val="5"/>
  </w:num>
  <w:num w:numId="9" w16cid:durableId="370767914">
    <w:abstractNumId w:val="4"/>
  </w:num>
  <w:num w:numId="10" w16cid:durableId="23239908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removePersonalInformation/>
  <w:removeDateAndTime/>
  <w:proofState w:spelling="clean" w:grammar="clean"/>
  <w:attachedTemplate r:id="rId1"/>
  <w:stylePaneFormatFilter w:val="5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0" w:visibleStyles="1" w:alternateStyleNames="0"/>
  <w:stylePaneSortMethod w:val="00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508"/>
    <w:rsid w:val="0006130D"/>
    <w:rsid w:val="000812CC"/>
    <w:rsid w:val="000B086D"/>
    <w:rsid w:val="000F1E70"/>
    <w:rsid w:val="000F4149"/>
    <w:rsid w:val="0012094C"/>
    <w:rsid w:val="00131A63"/>
    <w:rsid w:val="001428F9"/>
    <w:rsid w:val="00143D93"/>
    <w:rsid w:val="001636A3"/>
    <w:rsid w:val="00172BC0"/>
    <w:rsid w:val="0017408C"/>
    <w:rsid w:val="00181F34"/>
    <w:rsid w:val="0018269B"/>
    <w:rsid w:val="001904C5"/>
    <w:rsid w:val="001977E0"/>
    <w:rsid w:val="001E00D1"/>
    <w:rsid w:val="00201972"/>
    <w:rsid w:val="002306D4"/>
    <w:rsid w:val="00235831"/>
    <w:rsid w:val="00235C58"/>
    <w:rsid w:val="00247DDB"/>
    <w:rsid w:val="0026646A"/>
    <w:rsid w:val="002950D4"/>
    <w:rsid w:val="003116B7"/>
    <w:rsid w:val="003124BA"/>
    <w:rsid w:val="0031612B"/>
    <w:rsid w:val="00321E3D"/>
    <w:rsid w:val="00321ED4"/>
    <w:rsid w:val="00324971"/>
    <w:rsid w:val="00340C75"/>
    <w:rsid w:val="00381982"/>
    <w:rsid w:val="00390F23"/>
    <w:rsid w:val="003B0449"/>
    <w:rsid w:val="003B05B9"/>
    <w:rsid w:val="003D37DA"/>
    <w:rsid w:val="003E48ED"/>
    <w:rsid w:val="003E6644"/>
    <w:rsid w:val="003E6D64"/>
    <w:rsid w:val="0040676E"/>
    <w:rsid w:val="00410190"/>
    <w:rsid w:val="004155ED"/>
    <w:rsid w:val="004432FD"/>
    <w:rsid w:val="00480211"/>
    <w:rsid w:val="004B264A"/>
    <w:rsid w:val="004B42F6"/>
    <w:rsid w:val="004D697C"/>
    <w:rsid w:val="004F7E2F"/>
    <w:rsid w:val="005106C2"/>
    <w:rsid w:val="005169DD"/>
    <w:rsid w:val="005317D3"/>
    <w:rsid w:val="005348F8"/>
    <w:rsid w:val="005456B1"/>
    <w:rsid w:val="00547E34"/>
    <w:rsid w:val="00554AA9"/>
    <w:rsid w:val="005570DA"/>
    <w:rsid w:val="00572901"/>
    <w:rsid w:val="005B5455"/>
    <w:rsid w:val="005C6E74"/>
    <w:rsid w:val="005D49CA"/>
    <w:rsid w:val="006123CC"/>
    <w:rsid w:val="006223CC"/>
    <w:rsid w:val="00631F44"/>
    <w:rsid w:val="006473EE"/>
    <w:rsid w:val="00676B9F"/>
    <w:rsid w:val="00680080"/>
    <w:rsid w:val="006B6465"/>
    <w:rsid w:val="00702223"/>
    <w:rsid w:val="00721C3B"/>
    <w:rsid w:val="007466F4"/>
    <w:rsid w:val="0075181A"/>
    <w:rsid w:val="0075495E"/>
    <w:rsid w:val="00762950"/>
    <w:rsid w:val="007C7783"/>
    <w:rsid w:val="007D5AD6"/>
    <w:rsid w:val="007D5D39"/>
    <w:rsid w:val="007E0755"/>
    <w:rsid w:val="007E299E"/>
    <w:rsid w:val="00806E9D"/>
    <w:rsid w:val="00814197"/>
    <w:rsid w:val="00830E43"/>
    <w:rsid w:val="00837742"/>
    <w:rsid w:val="00841984"/>
    <w:rsid w:val="00847DE0"/>
    <w:rsid w:val="00851431"/>
    <w:rsid w:val="008539E9"/>
    <w:rsid w:val="00860689"/>
    <w:rsid w:val="0086291E"/>
    <w:rsid w:val="00877B6F"/>
    <w:rsid w:val="00882B5D"/>
    <w:rsid w:val="0088559C"/>
    <w:rsid w:val="00887A1E"/>
    <w:rsid w:val="00896E72"/>
    <w:rsid w:val="008C50FB"/>
    <w:rsid w:val="009017DF"/>
    <w:rsid w:val="00913A01"/>
    <w:rsid w:val="0099420A"/>
    <w:rsid w:val="009944C1"/>
    <w:rsid w:val="009A1E24"/>
    <w:rsid w:val="009C7040"/>
    <w:rsid w:val="009D133B"/>
    <w:rsid w:val="00A110E7"/>
    <w:rsid w:val="00A16FFF"/>
    <w:rsid w:val="00A22508"/>
    <w:rsid w:val="00A31808"/>
    <w:rsid w:val="00A348B0"/>
    <w:rsid w:val="00A51AB4"/>
    <w:rsid w:val="00A56B53"/>
    <w:rsid w:val="00A635D5"/>
    <w:rsid w:val="00A82D03"/>
    <w:rsid w:val="00AB2994"/>
    <w:rsid w:val="00AB6163"/>
    <w:rsid w:val="00AD6856"/>
    <w:rsid w:val="00B22F6F"/>
    <w:rsid w:val="00B30614"/>
    <w:rsid w:val="00B426CB"/>
    <w:rsid w:val="00B70BEC"/>
    <w:rsid w:val="00B767F8"/>
    <w:rsid w:val="00B80EE9"/>
    <w:rsid w:val="00BB0B48"/>
    <w:rsid w:val="00BD6B41"/>
    <w:rsid w:val="00BE191C"/>
    <w:rsid w:val="00BE4975"/>
    <w:rsid w:val="00BF2784"/>
    <w:rsid w:val="00BF44A2"/>
    <w:rsid w:val="00C2248C"/>
    <w:rsid w:val="00C23372"/>
    <w:rsid w:val="00C246FB"/>
    <w:rsid w:val="00C419F4"/>
    <w:rsid w:val="00C454E1"/>
    <w:rsid w:val="00C56992"/>
    <w:rsid w:val="00C649DE"/>
    <w:rsid w:val="00C73DF3"/>
    <w:rsid w:val="00C74D9F"/>
    <w:rsid w:val="00C764ED"/>
    <w:rsid w:val="00C8183F"/>
    <w:rsid w:val="00C83E97"/>
    <w:rsid w:val="00C85B84"/>
    <w:rsid w:val="00C85DE6"/>
    <w:rsid w:val="00CC77D2"/>
    <w:rsid w:val="00CF72D8"/>
    <w:rsid w:val="00D03E84"/>
    <w:rsid w:val="00D4754D"/>
    <w:rsid w:val="00D50E82"/>
    <w:rsid w:val="00D6132C"/>
    <w:rsid w:val="00D87E03"/>
    <w:rsid w:val="00DD38E7"/>
    <w:rsid w:val="00DD793D"/>
    <w:rsid w:val="00E21061"/>
    <w:rsid w:val="00E24AD4"/>
    <w:rsid w:val="00E30907"/>
    <w:rsid w:val="00E57593"/>
    <w:rsid w:val="00E6525B"/>
    <w:rsid w:val="00E80163"/>
    <w:rsid w:val="00E97CB2"/>
    <w:rsid w:val="00EC10B7"/>
    <w:rsid w:val="00EC52EF"/>
    <w:rsid w:val="00ED1CAA"/>
    <w:rsid w:val="00ED6E70"/>
    <w:rsid w:val="00EF10F2"/>
    <w:rsid w:val="00EF2719"/>
    <w:rsid w:val="00F148F1"/>
    <w:rsid w:val="00F41ACF"/>
    <w:rsid w:val="00F5689F"/>
    <w:rsid w:val="00F609CC"/>
    <w:rsid w:val="00F63F1A"/>
    <w:rsid w:val="00F7064C"/>
    <w:rsid w:val="00F91573"/>
    <w:rsid w:val="00FC78D4"/>
    <w:rsid w:val="00FE4C1E"/>
    <w:rsid w:val="00FE5630"/>
    <w:rsid w:val="00FE7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44712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495E"/>
    <w:pPr>
      <w:spacing w:before="120" w:after="240" w:line="312" w:lineRule="auto"/>
    </w:pPr>
    <w:rPr>
      <w:rFonts w:eastAsia="Arial" w:cs="Arial"/>
      <w:color w:val="231F20"/>
      <w:sz w:val="18"/>
      <w:szCs w:val="16"/>
      <w:lang w:bidi="en-US"/>
    </w:rPr>
  </w:style>
  <w:style w:type="paragraph" w:styleId="Heading1">
    <w:name w:val="heading 1"/>
    <w:basedOn w:val="Normal"/>
    <w:next w:val="Normal"/>
    <w:link w:val="Heading1Char"/>
    <w:uiPriority w:val="9"/>
    <w:semiHidden/>
    <w:qFormat/>
    <w:rsid w:val="00CC77D2"/>
    <w:pPr>
      <w:spacing w:before="240" w:line="240" w:lineRule="auto"/>
      <w:outlineLvl w:val="0"/>
    </w:pPr>
    <w:rPr>
      <w:b/>
      <w:bCs/>
      <w:color w:val="auto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qFormat/>
    <w:rsid w:val="00EF10F2"/>
    <w:pPr>
      <w:spacing w:before="134"/>
      <w:ind w:left="80"/>
      <w:outlineLvl w:val="1"/>
    </w:pPr>
    <w:rPr>
      <w:sz w:val="43"/>
    </w:rPr>
  </w:style>
  <w:style w:type="paragraph" w:styleId="Heading3">
    <w:name w:val="heading 3"/>
    <w:aliases w:val="Heading 3 Section Category"/>
    <w:basedOn w:val="Normal"/>
    <w:next w:val="Normal"/>
    <w:link w:val="Heading3Char"/>
    <w:uiPriority w:val="9"/>
    <w:semiHidden/>
    <w:qFormat/>
    <w:rsid w:val="00EF10F2"/>
    <w:pPr>
      <w:spacing w:before="20"/>
      <w:outlineLvl w:val="2"/>
    </w:pPr>
    <w:rPr>
      <w:b/>
      <w:spacing w:val="-11"/>
      <w:sz w:val="40"/>
    </w:rPr>
  </w:style>
  <w:style w:type="paragraph" w:styleId="Heading4">
    <w:name w:val="heading 4"/>
    <w:aliases w:val="Heading 4 Job Title"/>
    <w:basedOn w:val="Normal"/>
    <w:next w:val="Normal"/>
    <w:link w:val="Heading4Char"/>
    <w:uiPriority w:val="9"/>
    <w:semiHidden/>
    <w:qFormat/>
    <w:rsid w:val="00EF10F2"/>
    <w:pPr>
      <w:spacing w:before="99"/>
      <w:outlineLvl w:val="3"/>
    </w:pPr>
    <w:rPr>
      <w:b/>
      <w:bCs/>
      <w:sz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semiHidden/>
    <w:qFormat/>
    <w:rsid w:val="00EF10F2"/>
  </w:style>
  <w:style w:type="paragraph" w:styleId="ListParagraph">
    <w:name w:val="List Paragraph"/>
    <w:basedOn w:val="Normal"/>
    <w:uiPriority w:val="1"/>
    <w:semiHidden/>
    <w:qFormat/>
  </w:style>
  <w:style w:type="paragraph" w:customStyle="1" w:styleId="TableParagraph">
    <w:name w:val="Table Paragraph"/>
    <w:basedOn w:val="Normal"/>
    <w:uiPriority w:val="1"/>
    <w:semiHidden/>
    <w:qFormat/>
  </w:style>
  <w:style w:type="character" w:customStyle="1" w:styleId="Heading1Char">
    <w:name w:val="Heading 1 Char"/>
    <w:basedOn w:val="DefaultParagraphFont"/>
    <w:link w:val="Heading1"/>
    <w:uiPriority w:val="9"/>
    <w:semiHidden/>
    <w:rsid w:val="00DD38E7"/>
    <w:rPr>
      <w:rFonts w:eastAsia="Arial" w:cs="Arial"/>
      <w:b/>
      <w:bCs/>
      <w:sz w:val="18"/>
      <w:szCs w:val="40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2D03"/>
    <w:rPr>
      <w:rFonts w:ascii="Arial Nova" w:eastAsia="Arial" w:hAnsi="Arial Nova" w:cs="Arial"/>
      <w:color w:val="231F20"/>
      <w:sz w:val="43"/>
      <w:szCs w:val="16"/>
      <w:lang w:bidi="en-US"/>
    </w:rPr>
  </w:style>
  <w:style w:type="character" w:customStyle="1" w:styleId="Heading3Char">
    <w:name w:val="Heading 3 Char"/>
    <w:aliases w:val="Heading 3 Section Category Char"/>
    <w:basedOn w:val="DefaultParagraphFont"/>
    <w:link w:val="Heading3"/>
    <w:uiPriority w:val="9"/>
    <w:semiHidden/>
    <w:rsid w:val="00A82D03"/>
    <w:rPr>
      <w:rFonts w:ascii="Arial Nova" w:eastAsia="Arial" w:hAnsi="Arial Nova" w:cs="Arial"/>
      <w:b/>
      <w:color w:val="231F20"/>
      <w:spacing w:val="-11"/>
      <w:sz w:val="40"/>
      <w:szCs w:val="16"/>
      <w:lang w:bidi="en-US"/>
    </w:rPr>
  </w:style>
  <w:style w:type="character" w:customStyle="1" w:styleId="Heading4Char">
    <w:name w:val="Heading 4 Char"/>
    <w:aliases w:val="Heading 4 Job Title Char"/>
    <w:basedOn w:val="DefaultParagraphFont"/>
    <w:link w:val="Heading4"/>
    <w:uiPriority w:val="9"/>
    <w:semiHidden/>
    <w:rsid w:val="00A82D03"/>
    <w:rPr>
      <w:rFonts w:ascii="Arial Nova" w:eastAsia="Arial" w:hAnsi="Arial Nova" w:cs="Arial"/>
      <w:b/>
      <w:bCs/>
      <w:color w:val="231F20"/>
      <w:sz w:val="23"/>
      <w:szCs w:val="16"/>
      <w:lang w:bidi="en-US"/>
    </w:rPr>
  </w:style>
  <w:style w:type="paragraph" w:customStyle="1" w:styleId="BodyContactInfo">
    <w:name w:val="Body Contact Info"/>
    <w:basedOn w:val="BodyText"/>
    <w:qFormat/>
    <w:rsid w:val="00F148F1"/>
    <w:pPr>
      <w:spacing w:before="40" w:after="0" w:line="360" w:lineRule="auto"/>
    </w:pPr>
    <w:rPr>
      <w:color w:val="auto"/>
    </w:rPr>
  </w:style>
  <w:style w:type="paragraph" w:customStyle="1" w:styleId="SkillsBullets">
    <w:name w:val="Skills Bullets"/>
    <w:basedOn w:val="BulletsSkills"/>
    <w:semiHidden/>
    <w:qFormat/>
    <w:rsid w:val="00F148F1"/>
    <w:pPr>
      <w:spacing w:before="0" w:after="240" w:line="254" w:lineRule="auto"/>
    </w:pPr>
    <w:rPr>
      <w:sz w:val="22"/>
    </w:rPr>
  </w:style>
  <w:style w:type="paragraph" w:customStyle="1" w:styleId="BulletsSkills">
    <w:name w:val="Bullets Skills"/>
    <w:basedOn w:val="BodyContactInfo"/>
    <w:semiHidden/>
    <w:qFormat/>
    <w:rsid w:val="00EF10F2"/>
    <w:pPr>
      <w:numPr>
        <w:numId w:val="5"/>
      </w:numPr>
    </w:pPr>
  </w:style>
  <w:style w:type="paragraph" w:styleId="Title">
    <w:name w:val="Title"/>
    <w:basedOn w:val="Normal"/>
    <w:next w:val="Normal"/>
    <w:link w:val="TitleChar"/>
    <w:uiPriority w:val="10"/>
    <w:qFormat/>
    <w:rsid w:val="00172BC0"/>
    <w:pPr>
      <w:spacing w:before="27" w:line="216" w:lineRule="auto"/>
      <w:outlineLvl w:val="0"/>
    </w:pPr>
    <w:rPr>
      <w:rFonts w:asciiTheme="majorHAnsi" w:hAnsiTheme="majorHAnsi"/>
      <w:b/>
      <w:sz w:val="96"/>
    </w:rPr>
  </w:style>
  <w:style w:type="character" w:customStyle="1" w:styleId="TitleChar">
    <w:name w:val="Title Char"/>
    <w:basedOn w:val="DefaultParagraphFont"/>
    <w:link w:val="Title"/>
    <w:uiPriority w:val="10"/>
    <w:rsid w:val="00172BC0"/>
    <w:rPr>
      <w:rFonts w:asciiTheme="majorHAnsi" w:eastAsia="Arial" w:hAnsiTheme="majorHAnsi" w:cs="Arial"/>
      <w:b/>
      <w:color w:val="231F20"/>
      <w:sz w:val="96"/>
      <w:szCs w:val="16"/>
      <w:lang w:bidi="en-US"/>
    </w:rPr>
  </w:style>
  <w:style w:type="character" w:customStyle="1" w:styleId="ItalicJobLocation">
    <w:name w:val="Italic Job Location"/>
    <w:basedOn w:val="DefaultParagraphFont"/>
    <w:uiPriority w:val="1"/>
    <w:semiHidden/>
    <w:qFormat/>
    <w:rsid w:val="00EF10F2"/>
    <w:rPr>
      <w:i/>
      <w:iCs/>
    </w:rPr>
  </w:style>
  <w:style w:type="character" w:customStyle="1" w:styleId="ItalicJob">
    <w:name w:val="Italic Job"/>
    <w:basedOn w:val="DefaultParagraphFont"/>
    <w:uiPriority w:val="1"/>
    <w:semiHidden/>
    <w:qFormat/>
    <w:rsid w:val="00EF10F2"/>
    <w:rPr>
      <w:i/>
      <w:iCs/>
    </w:rPr>
  </w:style>
  <w:style w:type="paragraph" w:customStyle="1" w:styleId="Body">
    <w:name w:val="Body"/>
    <w:basedOn w:val="Normal"/>
    <w:uiPriority w:val="99"/>
    <w:semiHidden/>
    <w:rsid w:val="00EF10F2"/>
    <w:pPr>
      <w:widowControl/>
      <w:adjustRightInd w:val="0"/>
      <w:spacing w:before="43" w:line="200" w:lineRule="atLeast"/>
      <w:textAlignment w:val="center"/>
    </w:pPr>
    <w:rPr>
      <w:rFonts w:eastAsiaTheme="minorHAnsi"/>
      <w:color w:val="000000"/>
      <w:lang w:bidi="ar-SA"/>
    </w:rPr>
  </w:style>
  <w:style w:type="paragraph" w:customStyle="1" w:styleId="BodyBullets">
    <w:name w:val="Body Bullets"/>
    <w:basedOn w:val="Body"/>
    <w:uiPriority w:val="99"/>
    <w:semiHidden/>
    <w:rsid w:val="00EF10F2"/>
    <w:pPr>
      <w:ind w:left="180" w:hanging="180"/>
    </w:pPr>
  </w:style>
  <w:style w:type="paragraph" w:styleId="Subtitle">
    <w:name w:val="Subtitle"/>
    <w:basedOn w:val="Heading2"/>
    <w:next w:val="Normal"/>
    <w:link w:val="SubtitleChar"/>
    <w:uiPriority w:val="11"/>
    <w:semiHidden/>
    <w:qFormat/>
    <w:rsid w:val="00A82D03"/>
    <w:pPr>
      <w:spacing w:line="240" w:lineRule="auto"/>
    </w:pPr>
    <w:rPr>
      <w:rFonts w:asciiTheme="majorHAnsi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F148F1"/>
    <w:rPr>
      <w:rFonts w:asciiTheme="majorHAnsi" w:eastAsia="Arial" w:hAnsiTheme="majorHAnsi" w:cs="Arial"/>
      <w:color w:val="231F20"/>
      <w:sz w:val="43"/>
      <w:szCs w:val="16"/>
      <w:lang w:bidi="en-US"/>
    </w:rPr>
  </w:style>
  <w:style w:type="character" w:styleId="PlaceholderText">
    <w:name w:val="Placeholder Text"/>
    <w:basedOn w:val="DefaultParagraphFont"/>
    <w:uiPriority w:val="99"/>
    <w:semiHidden/>
    <w:rsid w:val="00F5689F"/>
    <w:rPr>
      <w:color w:val="808080"/>
    </w:rPr>
  </w:style>
  <w:style w:type="table" w:styleId="TableGrid">
    <w:name w:val="Table Grid"/>
    <w:basedOn w:val="TableNormal"/>
    <w:uiPriority w:val="39"/>
    <w:rsid w:val="00F568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rsid w:val="00F5689F"/>
    <w:rPr>
      <w:color w:val="4495A2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689F"/>
    <w:rPr>
      <w:color w:val="605E5C"/>
      <w:shd w:val="clear" w:color="auto" w:fill="E1DFDD"/>
    </w:rPr>
  </w:style>
  <w:style w:type="paragraph" w:customStyle="1" w:styleId="ObjectiveHeading">
    <w:name w:val="Objective Heading"/>
    <w:basedOn w:val="Normal"/>
    <w:semiHidden/>
    <w:qFormat/>
    <w:rsid w:val="00913A01"/>
    <w:pPr>
      <w:spacing w:before="240"/>
    </w:pPr>
    <w:rPr>
      <w:b/>
      <w:bCs/>
      <w:color w:val="auto"/>
      <w:szCs w:val="20"/>
    </w:rPr>
  </w:style>
  <w:style w:type="paragraph" w:customStyle="1" w:styleId="DateRange">
    <w:name w:val="Date Range"/>
    <w:basedOn w:val="Normal"/>
    <w:semiHidden/>
    <w:qFormat/>
    <w:rsid w:val="00702223"/>
    <w:pPr>
      <w:spacing w:before="240" w:line="240" w:lineRule="auto"/>
    </w:pPr>
    <w:rPr>
      <w:szCs w:val="24"/>
    </w:rPr>
  </w:style>
  <w:style w:type="paragraph" w:customStyle="1" w:styleId="JobTitle">
    <w:name w:val="Job Title"/>
    <w:basedOn w:val="Normal"/>
    <w:semiHidden/>
    <w:qFormat/>
    <w:rsid w:val="00CC77D2"/>
    <w:pPr>
      <w:spacing w:before="100" w:line="240" w:lineRule="auto"/>
    </w:pPr>
    <w:rPr>
      <w:rFonts w:asciiTheme="majorHAnsi" w:hAnsiTheme="majorHAnsi"/>
    </w:rPr>
  </w:style>
  <w:style w:type="character" w:customStyle="1" w:styleId="Greentext">
    <w:name w:val="Green  text"/>
    <w:uiPriority w:val="1"/>
    <w:qFormat/>
    <w:rsid w:val="00390F23"/>
    <w:rPr>
      <w:color w:val="7CA655" w:themeColor="text2"/>
    </w:rPr>
  </w:style>
  <w:style w:type="paragraph" w:customStyle="1" w:styleId="Jobdescription">
    <w:name w:val="Job description"/>
    <w:basedOn w:val="Normal"/>
    <w:semiHidden/>
    <w:qFormat/>
    <w:rsid w:val="00CC77D2"/>
    <w:pPr>
      <w:spacing w:after="600" w:line="240" w:lineRule="auto"/>
    </w:pPr>
  </w:style>
  <w:style w:type="paragraph" w:customStyle="1" w:styleId="SchoolName">
    <w:name w:val="School Name"/>
    <w:basedOn w:val="Normal"/>
    <w:semiHidden/>
    <w:qFormat/>
    <w:rsid w:val="00D87E03"/>
    <w:pPr>
      <w:spacing w:before="0" w:line="240" w:lineRule="auto"/>
    </w:pPr>
    <w:rPr>
      <w:szCs w:val="20"/>
    </w:rPr>
  </w:style>
  <w:style w:type="paragraph" w:customStyle="1" w:styleId="Degree">
    <w:name w:val="Degree"/>
    <w:basedOn w:val="Normal"/>
    <w:semiHidden/>
    <w:qFormat/>
    <w:rsid w:val="00702223"/>
    <w:pPr>
      <w:spacing w:before="0" w:line="240" w:lineRule="auto"/>
    </w:pPr>
    <w:rPr>
      <w:b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C85B84"/>
    <w:rPr>
      <w:rFonts w:eastAsia="Arial" w:cs="Arial"/>
      <w:color w:val="231F20"/>
      <w:sz w:val="16"/>
      <w:szCs w:val="16"/>
      <w:lang w:bidi="en-US"/>
    </w:rPr>
  </w:style>
  <w:style w:type="paragraph" w:customStyle="1" w:styleId="Objective">
    <w:name w:val="Objective"/>
    <w:basedOn w:val="Normal"/>
    <w:semiHidden/>
    <w:qFormat/>
    <w:rsid w:val="00913A01"/>
    <w:pPr>
      <w:spacing w:before="240" w:line="247" w:lineRule="auto"/>
    </w:pPr>
    <w:rPr>
      <w:color w:val="auto"/>
    </w:rPr>
  </w:style>
  <w:style w:type="character" w:customStyle="1" w:styleId="Bluetext">
    <w:name w:val="Blue text"/>
    <w:uiPriority w:val="1"/>
    <w:qFormat/>
    <w:rsid w:val="00172BC0"/>
    <w:rPr>
      <w:color w:val="A9D4DB" w:themeColor="accent1"/>
    </w:rPr>
  </w:style>
  <w:style w:type="paragraph" w:customStyle="1" w:styleId="Company">
    <w:name w:val="Company"/>
    <w:basedOn w:val="Normal"/>
    <w:semiHidden/>
    <w:qFormat/>
    <w:rsid w:val="00721C3B"/>
    <w:rPr>
      <w:rFonts w:asciiTheme="majorHAnsi" w:hAnsiTheme="majorHAnsi"/>
      <w:sz w:val="26"/>
    </w:rPr>
  </w:style>
  <w:style w:type="character" w:customStyle="1" w:styleId="Magentatext">
    <w:name w:val="Magenta text"/>
    <w:uiPriority w:val="1"/>
    <w:qFormat/>
    <w:rsid w:val="00762950"/>
    <w:rPr>
      <w:color w:val="AA5881" w:themeColor="accent4"/>
    </w:rPr>
  </w:style>
  <w:style w:type="character" w:customStyle="1" w:styleId="Graytext">
    <w:name w:val="Gray text"/>
    <w:uiPriority w:val="1"/>
    <w:qFormat/>
    <w:rsid w:val="00DD38E7"/>
    <w:rPr>
      <w:color w:val="808080" w:themeColor="background1" w:themeShade="80"/>
    </w:rPr>
  </w:style>
  <w:style w:type="paragraph" w:styleId="Header">
    <w:name w:val="header"/>
    <w:basedOn w:val="Normal"/>
    <w:link w:val="HeaderChar"/>
    <w:uiPriority w:val="99"/>
    <w:semiHidden/>
    <w:rsid w:val="003D37DA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D38E7"/>
    <w:rPr>
      <w:rFonts w:eastAsia="Arial" w:cs="Arial"/>
      <w:color w:val="231F20"/>
      <w:sz w:val="18"/>
      <w:szCs w:val="16"/>
      <w:lang w:bidi="en-US"/>
    </w:rPr>
  </w:style>
  <w:style w:type="paragraph" w:styleId="Footer">
    <w:name w:val="footer"/>
    <w:basedOn w:val="Normal"/>
    <w:link w:val="FooterChar"/>
    <w:uiPriority w:val="99"/>
    <w:rsid w:val="003D37DA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38E7"/>
    <w:rPr>
      <w:rFonts w:eastAsia="Arial" w:cs="Arial"/>
      <w:color w:val="231F20"/>
      <w:sz w:val="18"/>
      <w:szCs w:val="16"/>
      <w:lang w:bidi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E57593"/>
    <w:pPr>
      <w:keepNext/>
      <w:keepLines/>
      <w:widowControl/>
      <w:autoSpaceDE/>
      <w:autoSpaceDN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64B1BE" w:themeColor="accent1" w:themeShade="BF"/>
      <w:sz w:val="32"/>
      <w:szCs w:val="3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E57593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478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o28714\AppData\Local\Microsoft\Office\16.0\DTS\en-US%7b7BF63B24-BA99-4257-BA66-D2225A507C9F%7d\%7bAE948A34-7EF7-4C3A-A45C-C0E61364AC89%7dtf33410318_win32.dotx" TargetMode="External"/></Relationships>
</file>

<file path=word/theme/theme1.xml><?xml version="1.0" encoding="utf-8"?>
<a:theme xmlns:a="http://schemas.openxmlformats.org/drawingml/2006/main" name="Office Theme">
  <a:themeElements>
    <a:clrScheme name="Swiss Design">
      <a:dk1>
        <a:sysClr val="windowText" lastClr="000000"/>
      </a:dk1>
      <a:lt1>
        <a:sysClr val="window" lastClr="FFFFFF"/>
      </a:lt1>
      <a:dk2>
        <a:srgbClr val="7CA655"/>
      </a:dk2>
      <a:lt2>
        <a:srgbClr val="E4E4E4"/>
      </a:lt2>
      <a:accent1>
        <a:srgbClr val="A9D4DB"/>
      </a:accent1>
      <a:accent2>
        <a:srgbClr val="FBE284"/>
      </a:accent2>
      <a:accent3>
        <a:srgbClr val="4495A2"/>
      </a:accent3>
      <a:accent4>
        <a:srgbClr val="AA5881"/>
      </a:accent4>
      <a:accent5>
        <a:srgbClr val="E06742"/>
      </a:accent5>
      <a:accent6>
        <a:srgbClr val="F9D448"/>
      </a:accent6>
      <a:hlink>
        <a:srgbClr val="4495A2"/>
      </a:hlink>
      <a:folHlink>
        <a:srgbClr val="AA5881"/>
      </a:folHlink>
    </a:clrScheme>
    <a:fontScheme name="Custom 10">
      <a:majorFont>
        <a:latin typeface="Franklin Gothic Medium"/>
        <a:ea typeface=""/>
        <a:cs typeface=""/>
      </a:majorFont>
      <a:minorFont>
        <a:latin typeface="Franklin Gothic Book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2d99181d-28f8-4632-8635-0b0775982e18" xsi:nil="true"/>
    <FolderType xmlns="2d99181d-28f8-4632-8635-0b0775982e18" xsi:nil="true"/>
    <Leaders xmlns="2d99181d-28f8-4632-8635-0b0775982e18">
      <UserInfo>
        <DisplayName/>
        <AccountId xsi:nil="true"/>
        <AccountType/>
      </UserInfo>
    </Leaders>
    <Invited_Members xmlns="2d99181d-28f8-4632-8635-0b0775982e18" xsi:nil="true"/>
    <Is_Collaboration_Space_Locked xmlns="2d99181d-28f8-4632-8635-0b0775982e18" xsi:nil="true"/>
    <LMS_Mappings xmlns="2d99181d-28f8-4632-8635-0b0775982e18" xsi:nil="true"/>
    <Invited_Leaders xmlns="2d99181d-28f8-4632-8635-0b0775982e18" xsi:nil="true"/>
    <CultureName xmlns="2d99181d-28f8-4632-8635-0b0775982e18" xsi:nil="true"/>
    <Owner xmlns="2d99181d-28f8-4632-8635-0b0775982e18">
      <UserInfo>
        <DisplayName/>
        <AccountId xsi:nil="true"/>
        <AccountType/>
      </UserInfo>
    </Owner>
    <Distribution_Groups xmlns="2d99181d-28f8-4632-8635-0b0775982e18" xsi:nil="true"/>
    <Member_Groups xmlns="2d99181d-28f8-4632-8635-0b0775982e18">
      <UserInfo>
        <DisplayName/>
        <AccountId xsi:nil="true"/>
        <AccountType/>
      </UserInfo>
    </Member_Groups>
    <DefaultSectionNames xmlns="2d99181d-28f8-4632-8635-0b0775982e18" xsi:nil="true"/>
    <TeamsChannelId xmlns="2d99181d-28f8-4632-8635-0b0775982e18" xsi:nil="true"/>
    <NotebookType xmlns="2d99181d-28f8-4632-8635-0b0775982e18" xsi:nil="true"/>
    <Templates xmlns="2d99181d-28f8-4632-8635-0b0775982e18" xsi:nil="true"/>
    <Has_Leaders_Only_SectionGroup xmlns="2d99181d-28f8-4632-8635-0b0775982e18" xsi:nil="true"/>
    <AppVersion xmlns="2d99181d-28f8-4632-8635-0b0775982e18" xsi:nil="true"/>
    <Math_Settings xmlns="2d99181d-28f8-4632-8635-0b0775982e18" xsi:nil="true"/>
    <Members xmlns="2d99181d-28f8-4632-8635-0b0775982e18">
      <UserInfo>
        <DisplayName/>
        <AccountId xsi:nil="true"/>
        <AccountType/>
      </UserInfo>
    </Members>
    <Self_Registration_Enabled xmlns="2d99181d-28f8-4632-8635-0b0775982e18" xsi:nil="true"/>
    <IsNotebookLocked xmlns="2d99181d-28f8-4632-8635-0b0775982e18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D85BC3BFA4C7540B23B9AE323F3136E" ma:contentTypeVersion="24" ma:contentTypeDescription="Create a new document." ma:contentTypeScope="" ma:versionID="3835e44fd9488c600ceeeee82a17cc8f">
  <xsd:schema xmlns:xsd="http://www.w3.org/2001/XMLSchema" xmlns:xs="http://www.w3.org/2001/XMLSchema" xmlns:p="http://schemas.microsoft.com/office/2006/metadata/properties" xmlns:ns2="2d99181d-28f8-4632-8635-0b0775982e18" targetNamespace="http://schemas.microsoft.com/office/2006/metadata/properties" ma:root="true" ma:fieldsID="c77b3504258296bdf4448ef1576b2f55" ns2:_="">
    <xsd:import namespace="2d99181d-28f8-4632-8635-0b0775982e18"/>
    <xsd:element name="properties">
      <xsd:complexType>
        <xsd:sequence>
          <xsd:element name="documentManagement">
            <xsd:complexType>
              <xsd:all>
                <xsd:element ref="ns2:NotebookType" minOccurs="0"/>
                <xsd:element ref="ns2:FolderType" minOccurs="0"/>
                <xsd:element ref="ns2:CultureName" minOccurs="0"/>
                <xsd:element ref="ns2:AppVersion" minOccurs="0"/>
                <xsd:element ref="ns2:TeamsChannelId" minOccurs="0"/>
                <xsd:element ref="ns2:Owner" minOccurs="0"/>
                <xsd:element ref="ns2:Math_Settings" minOccurs="0"/>
                <xsd:element ref="ns2:DefaultSectionNames" minOccurs="0"/>
                <xsd:element ref="ns2:Templates" minOccurs="0"/>
                <xsd:element ref="ns2:Leaders" minOccurs="0"/>
                <xsd:element ref="ns2:Members" minOccurs="0"/>
                <xsd:element ref="ns2:Member_Groups" minOccurs="0"/>
                <xsd:element ref="ns2:Distribution_Groups" minOccurs="0"/>
                <xsd:element ref="ns2:LMS_Mappings" minOccurs="0"/>
                <xsd:element ref="ns2:Invited_Leaders" minOccurs="0"/>
                <xsd:element ref="ns2:Invited_Members" minOccurs="0"/>
                <xsd:element ref="ns2:Self_Registration_Enabled" minOccurs="0"/>
                <xsd:element ref="ns2:Has_Leaders_Only_SectionGroup" minOccurs="0"/>
                <xsd:element ref="ns2:Is_Collaboration_Space_Locked" minOccurs="0"/>
                <xsd:element ref="ns2:IsNotebookLocked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d99181d-28f8-4632-8635-0b0775982e18" elementFormDefault="qualified">
    <xsd:import namespace="http://schemas.microsoft.com/office/2006/documentManagement/types"/>
    <xsd:import namespace="http://schemas.microsoft.com/office/infopath/2007/PartnerControls"/>
    <xsd:element name="NotebookType" ma:index="8" nillable="true" ma:displayName="Notebook Type" ma:internalName="NotebookType">
      <xsd:simpleType>
        <xsd:restriction base="dms:Text"/>
      </xsd:simpleType>
    </xsd:element>
    <xsd:element name="FolderType" ma:index="9" nillable="true" ma:displayName="Folder Type" ma:internalName="FolderType">
      <xsd:simpleType>
        <xsd:restriction base="dms:Text"/>
      </xsd:simpleType>
    </xsd:element>
    <xsd:element name="CultureName" ma:index="10" nillable="true" ma:displayName="Culture Name" ma:internalName="CultureName">
      <xsd:simpleType>
        <xsd:restriction base="dms:Text"/>
      </xsd:simpleType>
    </xsd:element>
    <xsd:element name="AppVersion" ma:index="11" nillable="true" ma:displayName="App Version" ma:internalName="AppVersion">
      <xsd:simpleType>
        <xsd:restriction base="dms:Text"/>
      </xsd:simpleType>
    </xsd:element>
    <xsd:element name="TeamsChannelId" ma:index="12" nillable="true" ma:displayName="Teams Channel Id" ma:internalName="TeamsChannelId">
      <xsd:simpleType>
        <xsd:restriction base="dms:Text"/>
      </xsd:simpleType>
    </xsd:element>
    <xsd:element name="Owner" ma:index="13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ath_Settings" ma:index="14" nillable="true" ma:displayName="Math Settings" ma:internalName="Math_Settings">
      <xsd:simpleType>
        <xsd:restriction base="dms:Text"/>
      </xsd:simpleType>
    </xsd:element>
    <xsd:element name="DefaultSectionNames" ma:index="15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6" nillable="true" ma:displayName="Templates" ma:internalName="Templates">
      <xsd:simpleType>
        <xsd:restriction base="dms:Note">
          <xsd:maxLength value="255"/>
        </xsd:restriction>
      </xsd:simpleType>
    </xsd:element>
    <xsd:element name="Leaders" ma:index="17" nillable="true" ma:displayName="Leaders" ma:internalName="Lead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embers" ma:index="18" nillable="true" ma:displayName="Members" ma:internalName="Memb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ember_Groups" ma:index="19" nillable="true" ma:displayName="Member Groups" ma:internalName="Member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istribution_Groups" ma:index="20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21" nillable="true" ma:displayName="LMS Mappings" ma:internalName="LMS_Mappings">
      <xsd:simpleType>
        <xsd:restriction base="dms:Note">
          <xsd:maxLength value="255"/>
        </xsd:restriction>
      </xsd:simpleType>
    </xsd:element>
    <xsd:element name="Invited_Leaders" ma:index="22" nillable="true" ma:displayName="Invited Leaders" ma:internalName="Invited_Leaders">
      <xsd:simpleType>
        <xsd:restriction base="dms:Note">
          <xsd:maxLength value="255"/>
        </xsd:restriction>
      </xsd:simpleType>
    </xsd:element>
    <xsd:element name="Invited_Members" ma:index="23" nillable="true" ma:displayName="Invited Members" ma:internalName="Invited_Members">
      <xsd:simpleType>
        <xsd:restriction base="dms:Note">
          <xsd:maxLength value="255"/>
        </xsd:restriction>
      </xsd:simpleType>
    </xsd:element>
    <xsd:element name="Self_Registration_Enabled" ma:index="24" nillable="true" ma:displayName="Self Registration Enabled" ma:internalName="Self_Registration_Enabled">
      <xsd:simpleType>
        <xsd:restriction base="dms:Boolean"/>
      </xsd:simpleType>
    </xsd:element>
    <xsd:element name="Has_Leaders_Only_SectionGroup" ma:index="25" nillable="true" ma:displayName="Has Leaders Only SectionGroup" ma:internalName="Has_Leaders_Only_SectionGroup">
      <xsd:simpleType>
        <xsd:restriction base="dms:Boolean"/>
      </xsd:simpleType>
    </xsd:element>
    <xsd:element name="Is_Collaboration_Space_Locked" ma:index="26" nillable="true" ma:displayName="Is Collaboration Space Locked" ma:internalName="Is_Collaboration_Space_Locked">
      <xsd:simpleType>
        <xsd:restriction base="dms:Boolean"/>
      </xsd:simpleType>
    </xsd:element>
    <xsd:element name="IsNotebookLocked" ma:index="27" nillable="true" ma:displayName="Is Notebook Locked" ma:internalName="IsNotebookLocked">
      <xsd:simpleType>
        <xsd:restriction base="dms:Boolean"/>
      </xsd:simpleType>
    </xsd:element>
    <xsd:element name="MediaServiceMetadata" ma:index="2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3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3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8765B45-3548-4F24-84B3-1C2A60F77AE0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858FFA19-A029-4FBA-BEF7-6B74A147A8B4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6AAD6B32-4C52-4D37-B3AE-7E7BC2894A3C}"/>
</file>

<file path=customXml/itemProps4.xml><?xml version="1.0" encoding="utf-8"?>
<ds:datastoreItem xmlns:ds="http://schemas.openxmlformats.org/officeDocument/2006/customXml" ds:itemID="{4D294896-D3DD-445A-8924-9B0373027BF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{AE948A34-7EF7-4C3A-A45C-C0E61364AC89}tf33410318_win32</Template>
  <TotalTime>0</TotalTime>
  <Pages>2</Pages>
  <Words>133</Words>
  <Characters>763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2022-09-01T01:01:00Z</dcterms:created>
  <dcterms:modified xsi:type="dcterms:W3CDTF">2022-09-01T01:18:00Z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0x010100DD85BC3BFA4C7540B23B9AE323F3136E</vt:lpwstr>
  </property>
</Properties>
</file>